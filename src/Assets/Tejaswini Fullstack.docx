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7F76B" w14:textId="6E805574" w:rsidR="00265E75" w:rsidRPr="00FC3185" w:rsidRDefault="007531E1" w:rsidP="007531E1">
      <w:pPr>
        <w:pStyle w:val="Heading1"/>
        <w:jc w:val="center"/>
        <w:rPr>
          <w:rFonts w:ascii="Palatino Linotype" w:hAnsi="Palatino Linotype"/>
          <w:color w:val="8EAADB" w:themeColor="accent1" w:themeTint="99"/>
        </w:rPr>
      </w:pPr>
      <w:r w:rsidRPr="00FC3185">
        <w:rPr>
          <w:rFonts w:ascii="Palatino Linotype" w:hAnsi="Palatino Linotype"/>
          <w:color w:val="8EAADB" w:themeColor="accent1" w:themeTint="99"/>
        </w:rPr>
        <w:t>TEJASWINI BHOKARE</w:t>
      </w:r>
    </w:p>
    <w:p w14:paraId="2DBB84D6" w14:textId="0CDD35A2" w:rsidR="00C73B8F" w:rsidRPr="00FC3185" w:rsidRDefault="00C73B8F" w:rsidP="00C73B8F">
      <w:pPr>
        <w:rPr>
          <w:rFonts w:ascii="Palatino Linotype" w:hAnsi="Palatino Linotype"/>
        </w:rPr>
      </w:pP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  <w:t xml:space="preserve">       </w:t>
      </w:r>
      <w:r w:rsidR="00BA2E23" w:rsidRPr="00FC3185">
        <w:rPr>
          <w:rFonts w:ascii="Palatino Linotype" w:hAnsi="Palatino Linotype"/>
        </w:rPr>
        <w:t>ph:</w:t>
      </w:r>
      <w:r w:rsidR="007531E1" w:rsidRPr="00FC3185">
        <w:rPr>
          <w:rFonts w:ascii="Palatino Linotype" w:hAnsi="Palatino Linotype"/>
        </w:rPr>
        <w:t>9045187084</w:t>
      </w:r>
    </w:p>
    <w:p w14:paraId="770B6B12" w14:textId="3A13DA5A" w:rsidR="00C73B8F" w:rsidRPr="00FC3185" w:rsidRDefault="00C73B8F" w:rsidP="008457DB">
      <w:pPr>
        <w:rPr>
          <w:rFonts w:ascii="Palatino Linotype" w:hAnsi="Palatino Linotype"/>
          <w:sz w:val="21"/>
          <w:szCs w:val="21"/>
          <w:shd w:val="clear" w:color="auto" w:fill="E9EEF6"/>
        </w:rPr>
      </w:pP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="003176E7" w:rsidRPr="00FC3185">
        <w:rPr>
          <w:rFonts w:ascii="Palatino Linotype" w:hAnsi="Palatino Linotype"/>
        </w:rPr>
        <w:t xml:space="preserve">      </w:t>
      </w:r>
      <w:r w:rsidR="00A87B0D" w:rsidRPr="00FC3185">
        <w:rPr>
          <w:rFonts w:ascii="Palatino Linotype" w:hAnsi="Palatino Linotype"/>
        </w:rPr>
        <w:t xml:space="preserve">Email: </w:t>
      </w:r>
      <w:hyperlink r:id="rId5" w:history="1">
        <w:r w:rsidR="00D76D55" w:rsidRPr="00A95110">
          <w:rPr>
            <w:rStyle w:val="Hyperlink"/>
            <w:rFonts w:ascii="Palatino Linotype" w:hAnsi="Palatino Linotype"/>
            <w:sz w:val="21"/>
            <w:szCs w:val="21"/>
            <w:shd w:val="clear" w:color="auto" w:fill="E9EEF6"/>
          </w:rPr>
          <w:t>tejaswini.kar@gmail.com</w:t>
        </w:r>
      </w:hyperlink>
      <w:r w:rsidR="00D76D55">
        <w:rPr>
          <w:rFonts w:ascii="Palatino Linotype" w:hAnsi="Palatino Linotype"/>
          <w:sz w:val="21"/>
          <w:szCs w:val="21"/>
          <w:shd w:val="clear" w:color="auto" w:fill="E9EEF6"/>
        </w:rPr>
        <w:t xml:space="preserve"> </w:t>
      </w:r>
    </w:p>
    <w:p w14:paraId="26BAD232" w14:textId="77777777" w:rsidR="00A87B0D" w:rsidRPr="00FC3185" w:rsidRDefault="00A87B0D" w:rsidP="008457DB">
      <w:pPr>
        <w:rPr>
          <w:rFonts w:ascii="Palatino Linotype" w:hAnsi="Palatino Linotype"/>
        </w:rPr>
      </w:pPr>
    </w:p>
    <w:p w14:paraId="0C177CD7" w14:textId="77777777" w:rsidR="00C73B8F" w:rsidRPr="00FC3185" w:rsidRDefault="00C73B8F" w:rsidP="008457DB">
      <w:pPr>
        <w:rPr>
          <w:rFonts w:ascii="Palatino Linotype" w:hAnsi="Palatino Linotype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185">
        <w:rPr>
          <w:rFonts w:ascii="Palatino Linotype" w:hAnsi="Palatino Linotype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</w:t>
      </w:r>
    </w:p>
    <w:p w14:paraId="7C1CFBC6" w14:textId="77777777" w:rsidR="00C73B8F" w:rsidRPr="00FC3185" w:rsidRDefault="00C73B8F" w:rsidP="008457DB">
      <w:pPr>
        <w:rPr>
          <w:rFonts w:ascii="Palatino Linotype" w:hAnsi="Palatino Linotype"/>
        </w:rPr>
      </w:pP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  <w:r w:rsidRPr="00FC3185">
        <w:rPr>
          <w:rFonts w:ascii="Palatino Linotype" w:hAnsi="Palatino Linotype"/>
        </w:rPr>
        <w:tab/>
      </w:r>
    </w:p>
    <w:p w14:paraId="7EF3D98E" w14:textId="2D83A759" w:rsidR="00C73B8F" w:rsidRPr="00FC3185" w:rsidRDefault="00A653D1" w:rsidP="008457DB">
      <w:pPr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SUMMARY:</w:t>
      </w:r>
      <w:r w:rsidR="009F1287" w:rsidRPr="00FC3185">
        <w:rPr>
          <w:rFonts w:ascii="Palatino Linotype" w:hAnsi="Palatino Linotype"/>
          <w:b/>
          <w:bCs/>
          <w:sz w:val="22"/>
          <w:szCs w:val="22"/>
          <w:u w:val="single"/>
        </w:rPr>
        <w:t xml:space="preserve"> </w:t>
      </w:r>
    </w:p>
    <w:p w14:paraId="00081149" w14:textId="696C12B9" w:rsidR="00102DBB" w:rsidRPr="00FC3185" w:rsidRDefault="00102DBB" w:rsidP="00102DBB">
      <w:pPr>
        <w:pStyle w:val="ListParagraph"/>
        <w:numPr>
          <w:ilvl w:val="0"/>
          <w:numId w:val="19"/>
        </w:numPr>
        <w:rPr>
          <w:rFonts w:ascii="Palatino Linotype" w:hAnsi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Detail-oriented </w:t>
      </w:r>
      <w:proofErr w:type="spellStart"/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Fullstack</w:t>
      </w:r>
      <w:proofErr w:type="spellEnd"/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 Developer with </w:t>
      </w:r>
      <w:r w:rsidRPr="00FC3185">
        <w:rPr>
          <w:rStyle w:val="documentskn-mlf8right-box"/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10 years of experience 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creating responsive and visually appealing websites and web applications.</w:t>
      </w:r>
    </w:p>
    <w:p w14:paraId="4D3FAA53" w14:textId="2BD37305" w:rsidR="001519AD" w:rsidRPr="00FC3185" w:rsidRDefault="001519AD" w:rsidP="00102DBB">
      <w:pPr>
        <w:pStyle w:val="ListParagraph"/>
        <w:numPr>
          <w:ilvl w:val="0"/>
          <w:numId w:val="1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Proficient </w:t>
      </w:r>
      <w:r w:rsidR="00ED5A28" w:rsidRPr="00FC3185">
        <w:rPr>
          <w:rFonts w:ascii="Palatino Linotype" w:hAnsi="Palatino Linotype"/>
          <w:sz w:val="20"/>
          <w:szCs w:val="20"/>
        </w:rPr>
        <w:t xml:space="preserve">in </w:t>
      </w:r>
      <w:r w:rsidR="008D0B47">
        <w:rPr>
          <w:rFonts w:ascii="Palatino Linotype" w:hAnsi="Palatino Linotype"/>
          <w:sz w:val="20"/>
          <w:szCs w:val="20"/>
        </w:rPr>
        <w:t xml:space="preserve">Vue, </w:t>
      </w:r>
      <w:r w:rsidR="00ED5A28" w:rsidRPr="00FC3185">
        <w:rPr>
          <w:rFonts w:ascii="Palatino Linotype" w:hAnsi="Palatino Linotype"/>
          <w:sz w:val="20"/>
          <w:szCs w:val="20"/>
        </w:rPr>
        <w:t>Angular</w:t>
      </w:r>
      <w:r w:rsidR="00950552">
        <w:rPr>
          <w:rFonts w:ascii="Palatino Linotype" w:hAnsi="Palatino Linotype"/>
          <w:sz w:val="20"/>
          <w:szCs w:val="20"/>
        </w:rPr>
        <w:t xml:space="preserve"> and ReactJS</w:t>
      </w:r>
      <w:r w:rsidR="00ED5A28" w:rsidRPr="00FC3185">
        <w:rPr>
          <w:rFonts w:ascii="Palatino Linotype" w:hAnsi="Palatino Linotype"/>
          <w:sz w:val="20"/>
          <w:szCs w:val="20"/>
        </w:rPr>
        <w:t xml:space="preserve"> building dynamic and responsive front-end applications</w:t>
      </w:r>
      <w:r w:rsidR="009C4A94" w:rsidRPr="00FC3185">
        <w:rPr>
          <w:rFonts w:ascii="Palatino Linotype" w:hAnsi="Palatino Linotype"/>
          <w:sz w:val="20"/>
          <w:szCs w:val="20"/>
        </w:rPr>
        <w:t>, enabling seamless user interactions and a smooth user interface.</w:t>
      </w:r>
    </w:p>
    <w:p w14:paraId="2963E025" w14:textId="3E9B54CC" w:rsidR="00E55BB4" w:rsidRPr="00FC3185" w:rsidRDefault="00884174" w:rsidP="00E55BB4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Profi</w:t>
      </w:r>
      <w:r w:rsidR="001C71B3" w:rsidRPr="00FC3185">
        <w:rPr>
          <w:rFonts w:ascii="Palatino Linotype" w:hAnsi="Palatino Linotype"/>
          <w:sz w:val="20"/>
          <w:szCs w:val="20"/>
        </w:rPr>
        <w:t>cient in front-end web development, with expe</w:t>
      </w:r>
      <w:r w:rsidR="00FA2328" w:rsidRPr="00FC3185">
        <w:rPr>
          <w:rFonts w:ascii="Palatino Linotype" w:hAnsi="Palatino Linotype"/>
          <w:sz w:val="20"/>
          <w:szCs w:val="20"/>
        </w:rPr>
        <w:t xml:space="preserve">rience in HTML, CSS and JavaScript to design and create </w:t>
      </w:r>
      <w:r w:rsidR="00785FAC" w:rsidRPr="00FC3185">
        <w:rPr>
          <w:rFonts w:ascii="Palatino Linotype" w:hAnsi="Palatino Linotype"/>
          <w:sz w:val="20"/>
          <w:szCs w:val="20"/>
        </w:rPr>
        <w:t>interactive and visually appealing user interfaces for web applications.</w:t>
      </w:r>
    </w:p>
    <w:p w14:paraId="137125BA" w14:textId="77777777" w:rsidR="00C229AE" w:rsidRPr="00FC3185" w:rsidRDefault="00C229AE" w:rsidP="008457DB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Proficient in architecting and implementing microservices, leveraging modern technologies and best practices to build scalable, loosely coupled, and resilient systems, enabling efficient development, deployment, and maintenance of complex applications.</w:t>
      </w:r>
    </w:p>
    <w:p w14:paraId="3E4B9068" w14:textId="77777777" w:rsidR="0054677B" w:rsidRPr="00FC3185" w:rsidRDefault="0054677B" w:rsidP="008457DB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Extensive experience in working with relational database management systems (RDBMS), including MySQL and Oracle, proficiently handling database design, querying, optimization, and ensuring data integrity, to support robust and scalable data-driven applications.</w:t>
      </w:r>
    </w:p>
    <w:p w14:paraId="7779770E" w14:textId="18E35EE5" w:rsidR="00102DBB" w:rsidRPr="00FC3185" w:rsidRDefault="00102DBB" w:rsidP="002F5A6B">
      <w:pPr>
        <w:pStyle w:val="ListParagraph"/>
        <w:numPr>
          <w:ilvl w:val="0"/>
          <w:numId w:val="4"/>
        </w:numPr>
        <w:rPr>
          <w:rStyle w:val="documentskn-mlf8right-box"/>
          <w:rFonts w:ascii="Palatino Linotype" w:hAnsi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Proficient in </w:t>
      </w:r>
      <w:r w:rsidR="00747CAA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PHP, 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HTML, CSS, JavaScript, and modern frontend frameworks</w:t>
      </w:r>
    </w:p>
    <w:p w14:paraId="265D43D5" w14:textId="77777777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Experience with front-end frameworks such as React.js, Angular and Vue.js</w:t>
      </w:r>
    </w:p>
    <w:p w14:paraId="1D3F71E2" w14:textId="77777777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Strong understanding of responsive design principles and techniques</w:t>
      </w:r>
    </w:p>
    <w:p w14:paraId="479982A9" w14:textId="77777777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Familiarity with version controls systems (e.g., Git)</w:t>
      </w:r>
    </w:p>
    <w:p w14:paraId="0DDAB609" w14:textId="222E990F" w:rsidR="00102DBB" w:rsidRPr="00FC3185" w:rsidRDefault="00102DBB" w:rsidP="002F5A6B">
      <w:pPr>
        <w:pStyle w:val="ListParagraph"/>
        <w:numPr>
          <w:ilvl w:val="0"/>
          <w:numId w:val="4"/>
        </w:numPr>
        <w:rPr>
          <w:rStyle w:val="documentskn-mlf8right-box"/>
          <w:rFonts w:ascii="Palatino Linotype" w:hAnsi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Ability to work with RESTful APIs and integrate third-party </w:t>
      </w:r>
      <w:r w:rsidR="00A653D1"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services.</w:t>
      </w:r>
    </w:p>
    <w:p w14:paraId="573A4B4F" w14:textId="2A8D4B2C" w:rsidR="00102DBB" w:rsidRPr="00FC3185" w:rsidRDefault="00102DBB" w:rsidP="002F5A6B">
      <w:pPr>
        <w:pStyle w:val="ListParagraph"/>
        <w:numPr>
          <w:ilvl w:val="0"/>
          <w:numId w:val="4"/>
        </w:numPr>
        <w:rPr>
          <w:rStyle w:val="documentskn-mlf8right-box"/>
          <w:rFonts w:ascii="Palatino Linotype" w:hAnsi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Experience with CSS preprocessors like SASS/LESS</w:t>
      </w:r>
    </w:p>
    <w:p w14:paraId="26B9F38C" w14:textId="77777777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Knowledge of UI/UX design principles</w:t>
      </w:r>
    </w:p>
    <w:p w14:paraId="0203210D" w14:textId="4E4413EE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Excellent problem-solving and debugging </w:t>
      </w:r>
      <w:r w:rsidR="00A653D1"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skills,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 Strong communication and collaboration </w:t>
      </w:r>
      <w:r w:rsidR="00A653D1"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abilities.</w:t>
      </w:r>
    </w:p>
    <w:p w14:paraId="0FFCB7A2" w14:textId="036FB49E" w:rsidR="00102DBB" w:rsidRPr="00FC3185" w:rsidRDefault="00102DBB" w:rsidP="00102DBB">
      <w:pPr>
        <w:pStyle w:val="p"/>
        <w:numPr>
          <w:ilvl w:val="0"/>
          <w:numId w:val="4"/>
        </w:numPr>
        <w:ind w:right="800"/>
        <w:rPr>
          <w:rStyle w:val="documentskn-mlf8right-box"/>
          <w:rFonts w:ascii="Palatino Linotype" w:eastAsia="Palatino Linotype" w:hAnsi="Palatino Linotype" w:cs="Palatino Linotype"/>
          <w:vanish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I am passionate about leveraging technology to simplify complex problems and am eager to apply my skills in a dynamic team environment to make a significant impact.</w:t>
      </w:r>
    </w:p>
    <w:p w14:paraId="6D5CE8B9" w14:textId="77777777" w:rsidR="00102DBB" w:rsidRPr="00FC3185" w:rsidRDefault="00102DBB" w:rsidP="00102DBB">
      <w:pPr>
        <w:pStyle w:val="gap-btn-hidden"/>
        <w:ind w:right="800"/>
        <w:rPr>
          <w:rFonts w:ascii="Palatino Linotype" w:eastAsia="Palatino Linotype" w:hAnsi="Palatino Linotype" w:cs="Palatino Linotype"/>
          <w:vanish w:val="0"/>
          <w:sz w:val="20"/>
          <w:szCs w:val="20"/>
        </w:rPr>
      </w:pPr>
    </w:p>
    <w:p w14:paraId="5ADE9DE5" w14:textId="77777777" w:rsidR="0053337D" w:rsidRPr="00FC3185" w:rsidRDefault="0053337D" w:rsidP="0053337D">
      <w:pPr>
        <w:rPr>
          <w:rFonts w:ascii="Palatino Linotype" w:hAnsi="Palatino Linotype"/>
        </w:rPr>
      </w:pPr>
    </w:p>
    <w:p w14:paraId="4F94479B" w14:textId="7E31BDFF" w:rsidR="00031EC8" w:rsidRPr="00FC3185" w:rsidRDefault="007F6A77" w:rsidP="0053337D">
      <w:pPr>
        <w:rPr>
          <w:rFonts w:ascii="Palatino Linotype" w:hAnsi="Palatino Linotype"/>
          <w:sz w:val="22"/>
          <w:szCs w:val="22"/>
        </w:rPr>
      </w:pPr>
      <w:r w:rsidRPr="007F6A77">
        <w:rPr>
          <w:rFonts w:ascii="Palatino Linotype" w:hAnsi="Palatino Linotype"/>
          <w:b/>
          <w:bCs/>
          <w:sz w:val="22"/>
          <w:szCs w:val="22"/>
          <w:u w:val="single"/>
        </w:rPr>
        <w:t>T</w:t>
      </w:r>
      <w:r>
        <w:rPr>
          <w:rFonts w:ascii="Palatino Linotype" w:hAnsi="Palatino Linotype"/>
          <w:b/>
          <w:bCs/>
          <w:sz w:val="22"/>
          <w:szCs w:val="22"/>
          <w:u w:val="single"/>
        </w:rPr>
        <w:t xml:space="preserve">ECHNICAL </w:t>
      </w:r>
      <w:r w:rsidR="00A90D34" w:rsidRPr="00FC3185">
        <w:rPr>
          <w:rFonts w:ascii="Palatino Linotype" w:hAnsi="Palatino Linotype"/>
          <w:b/>
          <w:bCs/>
          <w:sz w:val="22"/>
          <w:szCs w:val="22"/>
          <w:u w:val="single"/>
        </w:rPr>
        <w:t>SKILLS</w:t>
      </w:r>
      <w:r w:rsidR="0053337D" w:rsidRPr="00FC3185">
        <w:rPr>
          <w:rFonts w:ascii="Palatino Linotype" w:hAnsi="Palatino Linotype"/>
          <w:sz w:val="22"/>
          <w:szCs w:val="22"/>
          <w:u w:val="single"/>
        </w:rPr>
        <w:t>:</w:t>
      </w:r>
    </w:p>
    <w:p w14:paraId="5A2D80E9" w14:textId="77777777" w:rsidR="007F6A77" w:rsidRDefault="007F6A77" w:rsidP="004B24D1">
      <w:pPr>
        <w:rPr>
          <w:rFonts w:ascii="Palatino Linotype" w:hAnsi="Palatino Linotype"/>
          <w:sz w:val="22"/>
          <w:szCs w:val="22"/>
        </w:rPr>
      </w:pPr>
    </w:p>
    <w:p w14:paraId="14762AB9" w14:textId="2BDF2933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>Frontend Frameworks: React, Angular, Vue</w:t>
      </w:r>
    </w:p>
    <w:p w14:paraId="1451B92D" w14:textId="63199E41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 xml:space="preserve">SSR and </w:t>
      </w:r>
      <w:proofErr w:type="spellStart"/>
      <w:r w:rsidRPr="004B24D1">
        <w:rPr>
          <w:rFonts w:ascii="Palatino Linotype" w:hAnsi="Palatino Linotype"/>
          <w:b/>
          <w:bCs/>
          <w:sz w:val="22"/>
          <w:szCs w:val="22"/>
        </w:rPr>
        <w:t>Jamstack</w:t>
      </w:r>
      <w:proofErr w:type="spellEnd"/>
      <w:r w:rsidRPr="004B24D1">
        <w:rPr>
          <w:rFonts w:ascii="Palatino Linotype" w:hAnsi="Palatino Linotype"/>
          <w:b/>
          <w:bCs/>
          <w:sz w:val="22"/>
          <w:szCs w:val="22"/>
        </w:rPr>
        <w:t xml:space="preserve"> Frameworks: Next.js, Nuxt.js</w:t>
      </w:r>
    </w:p>
    <w:p w14:paraId="1E39AF25" w14:textId="5973D477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>Design Tools: Figma</w:t>
      </w:r>
    </w:p>
    <w:p w14:paraId="2600CFF9" w14:textId="08331E4C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>Deployment and Hosting: Netlify, Vercel, GitHub Pages</w:t>
      </w:r>
    </w:p>
    <w:p w14:paraId="08373969" w14:textId="03858611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>Languages: JavaScript (ES6+), TypeScript, HTML5, CSS3, SCSS</w:t>
      </w:r>
      <w:r w:rsidRPr="004B24D1">
        <w:rPr>
          <w:rFonts w:ascii="Palatino Linotype" w:hAnsi="Palatino Linotype"/>
          <w:b/>
          <w:bCs/>
          <w:sz w:val="22"/>
          <w:szCs w:val="22"/>
        </w:rPr>
        <w:t>, Node.js, PHP, MySQL</w:t>
      </w:r>
    </w:p>
    <w:p w14:paraId="7718E2BC" w14:textId="7FC5785D" w:rsidR="007F6A77" w:rsidRPr="004B24D1" w:rsidRDefault="007F6A77" w:rsidP="004B24D1">
      <w:pPr>
        <w:pStyle w:val="ListParagraph"/>
        <w:numPr>
          <w:ilvl w:val="0"/>
          <w:numId w:val="36"/>
        </w:numPr>
        <w:rPr>
          <w:rFonts w:ascii="Palatino Linotype" w:hAnsi="Palatino Linotype"/>
          <w:b/>
          <w:bCs/>
          <w:sz w:val="22"/>
          <w:szCs w:val="22"/>
        </w:rPr>
      </w:pPr>
      <w:r w:rsidRPr="004B24D1">
        <w:rPr>
          <w:rFonts w:ascii="Palatino Linotype" w:hAnsi="Palatino Linotype"/>
          <w:b/>
          <w:bCs/>
          <w:sz w:val="22"/>
          <w:szCs w:val="22"/>
        </w:rPr>
        <w:t xml:space="preserve">Other Tools: Webpack, Babel, Redux, </w:t>
      </w:r>
      <w:proofErr w:type="spellStart"/>
      <w:r w:rsidRPr="004B24D1">
        <w:rPr>
          <w:rFonts w:ascii="Palatino Linotype" w:hAnsi="Palatino Linotype"/>
          <w:b/>
          <w:bCs/>
          <w:sz w:val="22"/>
          <w:szCs w:val="22"/>
        </w:rPr>
        <w:t>Vuex</w:t>
      </w:r>
      <w:proofErr w:type="spellEnd"/>
      <w:r w:rsidRPr="004B24D1">
        <w:rPr>
          <w:rFonts w:ascii="Palatino Linotype" w:hAnsi="Palatino Linotype"/>
          <w:b/>
          <w:bCs/>
          <w:sz w:val="22"/>
          <w:szCs w:val="22"/>
        </w:rPr>
        <w:t>,</w:t>
      </w:r>
      <w:r w:rsidR="00E5732F" w:rsidRPr="004B24D1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="00E5732F" w:rsidRPr="004B24D1">
        <w:rPr>
          <w:rFonts w:ascii="Palatino Linotype" w:hAnsi="Palatino Linotype"/>
          <w:b/>
          <w:bCs/>
          <w:sz w:val="22"/>
          <w:szCs w:val="22"/>
        </w:rPr>
        <w:t>Pinia</w:t>
      </w:r>
      <w:proofErr w:type="spellEnd"/>
      <w:r w:rsidR="00E5732F" w:rsidRPr="004B24D1">
        <w:rPr>
          <w:rFonts w:ascii="Palatino Linotype" w:hAnsi="Palatino Linotype"/>
          <w:b/>
          <w:bCs/>
          <w:sz w:val="22"/>
          <w:szCs w:val="22"/>
        </w:rPr>
        <w:t xml:space="preserve">, </w:t>
      </w:r>
      <w:proofErr w:type="spellStart"/>
      <w:r w:rsidR="00E5732F" w:rsidRPr="004B24D1">
        <w:rPr>
          <w:rFonts w:ascii="Palatino Linotype" w:hAnsi="Palatino Linotype"/>
          <w:b/>
          <w:bCs/>
          <w:sz w:val="22"/>
          <w:szCs w:val="22"/>
        </w:rPr>
        <w:t>Contentful</w:t>
      </w:r>
      <w:proofErr w:type="spellEnd"/>
      <w:r w:rsidR="00E5732F" w:rsidRPr="004B24D1">
        <w:rPr>
          <w:rFonts w:ascii="Palatino Linotype" w:hAnsi="Palatino Linotype"/>
          <w:b/>
          <w:bCs/>
          <w:sz w:val="22"/>
          <w:szCs w:val="22"/>
        </w:rPr>
        <w:t xml:space="preserve">, </w:t>
      </w:r>
      <w:proofErr w:type="spellStart"/>
      <w:r w:rsidR="00E5732F" w:rsidRPr="004B24D1">
        <w:rPr>
          <w:rFonts w:ascii="Palatino Linotype" w:hAnsi="Palatino Linotype"/>
          <w:b/>
          <w:bCs/>
          <w:sz w:val="22"/>
          <w:szCs w:val="22"/>
        </w:rPr>
        <w:t>Santity</w:t>
      </w:r>
      <w:proofErr w:type="spellEnd"/>
      <w:r w:rsidR="00E5732F" w:rsidRPr="004B24D1">
        <w:rPr>
          <w:rFonts w:ascii="Palatino Linotype" w:hAnsi="Palatino Linotype"/>
          <w:b/>
          <w:bCs/>
          <w:sz w:val="22"/>
          <w:szCs w:val="22"/>
        </w:rPr>
        <w:t xml:space="preserve"> io,</w:t>
      </w:r>
      <w:r w:rsidRPr="004B24D1">
        <w:rPr>
          <w:rFonts w:ascii="Palatino Linotype" w:hAnsi="Palatino Linotype"/>
          <w:b/>
          <w:bCs/>
          <w:sz w:val="22"/>
          <w:szCs w:val="22"/>
        </w:rPr>
        <w:t xml:space="preserve"> Context API, RESTful APIs, </w:t>
      </w:r>
      <w:proofErr w:type="spellStart"/>
      <w:r w:rsidRPr="004B24D1">
        <w:rPr>
          <w:rFonts w:ascii="Palatino Linotype" w:hAnsi="Palatino Linotype"/>
          <w:b/>
          <w:bCs/>
          <w:sz w:val="22"/>
          <w:szCs w:val="22"/>
        </w:rPr>
        <w:t>GraphQL</w:t>
      </w:r>
      <w:proofErr w:type="spellEnd"/>
    </w:p>
    <w:p w14:paraId="663D322C" w14:textId="77777777" w:rsidR="00E5732F" w:rsidRDefault="00E5732F" w:rsidP="007F6A77">
      <w:pPr>
        <w:rPr>
          <w:rFonts w:ascii="Palatino Linotype" w:hAnsi="Palatino Linotype"/>
          <w:b/>
          <w:bCs/>
          <w:sz w:val="22"/>
          <w:szCs w:val="22"/>
        </w:rPr>
      </w:pPr>
    </w:p>
    <w:p w14:paraId="19235ADB" w14:textId="77777777" w:rsidR="00E5732F" w:rsidRPr="00D37CE5" w:rsidRDefault="00E5732F" w:rsidP="007F6A77">
      <w:pPr>
        <w:rPr>
          <w:rFonts w:ascii="Palatino Linotype" w:hAnsi="Palatino Linotype"/>
          <w:b/>
          <w:bCs/>
          <w:sz w:val="22"/>
          <w:szCs w:val="22"/>
        </w:rPr>
      </w:pPr>
    </w:p>
    <w:p w14:paraId="283DC3EF" w14:textId="77777777" w:rsidR="00847B83" w:rsidRDefault="00847B83" w:rsidP="008F7847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171327B8" w14:textId="1F30A52F" w:rsidR="00942256" w:rsidRPr="00FC3185" w:rsidRDefault="009C2804" w:rsidP="008F7847">
      <w:pPr>
        <w:rPr>
          <w:rFonts w:ascii="Palatino Linotype" w:hAnsi="Palatino Linotype"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EDUCATION</w:t>
      </w:r>
      <w:r w:rsidRPr="00FC3185">
        <w:rPr>
          <w:rFonts w:ascii="Palatino Linotype" w:hAnsi="Palatino Linotype"/>
          <w:sz w:val="22"/>
          <w:szCs w:val="22"/>
        </w:rPr>
        <w:t>:</w:t>
      </w:r>
    </w:p>
    <w:p w14:paraId="6C218A7C" w14:textId="77777777" w:rsidR="008F7847" w:rsidRPr="00FC3185" w:rsidRDefault="008F7847" w:rsidP="00B72D75">
      <w:pPr>
        <w:pStyle w:val="ListParagraph"/>
        <w:rPr>
          <w:rFonts w:ascii="Palatino Linotype" w:hAnsi="Palatino Linotype"/>
        </w:rPr>
      </w:pPr>
    </w:p>
    <w:p w14:paraId="0102F606" w14:textId="2509F667" w:rsidR="00B42737" w:rsidRPr="009B73B9" w:rsidRDefault="00CA4F94" w:rsidP="00EA19F5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bCs/>
          <w:sz w:val="22"/>
          <w:szCs w:val="22"/>
        </w:rPr>
      </w:pPr>
      <w:r w:rsidRPr="009B73B9">
        <w:rPr>
          <w:rFonts w:ascii="Palatino Linotype" w:hAnsi="Palatino Linotype"/>
          <w:sz w:val="22"/>
          <w:szCs w:val="22"/>
        </w:rPr>
        <w:t>Bachelor</w:t>
      </w:r>
      <w:r>
        <w:rPr>
          <w:rFonts w:ascii="Palatino Linotype" w:hAnsi="Palatino Linotype"/>
          <w:sz w:val="22"/>
          <w:szCs w:val="22"/>
        </w:rPr>
        <w:t xml:space="preserve"> of Engineering</w:t>
      </w:r>
      <w:r w:rsidR="00D76D55">
        <w:rPr>
          <w:rFonts w:ascii="Palatino Linotype" w:hAnsi="Palatino Linotype"/>
          <w:sz w:val="22"/>
          <w:szCs w:val="22"/>
        </w:rPr>
        <w:t xml:space="preserve"> (Computer Science)</w:t>
      </w:r>
      <w:r w:rsidR="009C2804" w:rsidRPr="009B73B9">
        <w:rPr>
          <w:rFonts w:ascii="Palatino Linotype" w:hAnsi="Palatino Linotype"/>
          <w:sz w:val="22"/>
          <w:szCs w:val="22"/>
        </w:rPr>
        <w:t xml:space="preserve"> from </w:t>
      </w:r>
      <w:r w:rsidR="008F7847" w:rsidRPr="009B73B9">
        <w:rPr>
          <w:rFonts w:ascii="Palatino Linotype" w:hAnsi="Palatino Linotype"/>
          <w:sz w:val="22"/>
          <w:szCs w:val="22"/>
        </w:rPr>
        <w:t>Cummins College of Engineering for Women</w:t>
      </w:r>
      <w:r w:rsidR="009C2804" w:rsidRPr="009B73B9">
        <w:rPr>
          <w:rFonts w:ascii="Palatino Linotype" w:hAnsi="Palatino Linotype"/>
          <w:sz w:val="22"/>
          <w:szCs w:val="22"/>
        </w:rPr>
        <w:t xml:space="preserve"> in 20</w:t>
      </w:r>
      <w:r w:rsidR="008F7847" w:rsidRPr="009B73B9">
        <w:rPr>
          <w:rFonts w:ascii="Palatino Linotype" w:hAnsi="Palatino Linotype"/>
          <w:sz w:val="22"/>
          <w:szCs w:val="22"/>
        </w:rPr>
        <w:t>06</w:t>
      </w:r>
      <w:r w:rsidR="009C2804" w:rsidRPr="009B73B9">
        <w:rPr>
          <w:rFonts w:ascii="Palatino Linotype" w:hAnsi="Palatino Linotype"/>
          <w:sz w:val="22"/>
          <w:szCs w:val="22"/>
        </w:rPr>
        <w:t>.</w:t>
      </w:r>
    </w:p>
    <w:p w14:paraId="7ABD62AE" w14:textId="77777777" w:rsidR="00B42737" w:rsidRPr="00FC3185" w:rsidRDefault="00B42737" w:rsidP="0053337D">
      <w:pPr>
        <w:rPr>
          <w:rFonts w:ascii="Palatino Linotype" w:hAnsi="Palatino Linotype"/>
          <w:b/>
          <w:bCs/>
          <w:sz w:val="22"/>
          <w:szCs w:val="22"/>
        </w:rPr>
      </w:pPr>
    </w:p>
    <w:p w14:paraId="4B6160CE" w14:textId="0D436223" w:rsidR="00804D4D" w:rsidRDefault="00154105" w:rsidP="0053337D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E</w:t>
      </w:r>
      <w:r w:rsidR="00BE312B" w:rsidRPr="00FC3185">
        <w:rPr>
          <w:rFonts w:ascii="Palatino Linotype" w:hAnsi="Palatino Linotype"/>
          <w:b/>
          <w:bCs/>
          <w:sz w:val="22"/>
          <w:szCs w:val="22"/>
          <w:u w:val="single"/>
        </w:rPr>
        <w:t>XPE</w:t>
      </w:r>
      <w:r w:rsidR="00B22BCF" w:rsidRPr="00FC3185">
        <w:rPr>
          <w:rFonts w:ascii="Palatino Linotype" w:hAnsi="Palatino Linotype"/>
          <w:b/>
          <w:bCs/>
          <w:sz w:val="22"/>
          <w:szCs w:val="22"/>
          <w:u w:val="single"/>
        </w:rPr>
        <w:t>RIENCE</w:t>
      </w:r>
      <w:r w:rsidR="00BE312B" w:rsidRPr="00FC3185">
        <w:rPr>
          <w:rFonts w:ascii="Palatino Linotype" w:hAnsi="Palatino Linotype"/>
          <w:b/>
          <w:bCs/>
          <w:sz w:val="22"/>
          <w:szCs w:val="22"/>
          <w:u w:val="single"/>
        </w:rPr>
        <w:t xml:space="preserve"> SUMM</w:t>
      </w:r>
      <w:r w:rsidR="00B22BCF" w:rsidRPr="00FC3185">
        <w:rPr>
          <w:rFonts w:ascii="Palatino Linotype" w:hAnsi="Palatino Linotype"/>
          <w:b/>
          <w:bCs/>
          <w:sz w:val="22"/>
          <w:szCs w:val="22"/>
          <w:u w:val="single"/>
        </w:rPr>
        <w:t>A</w:t>
      </w:r>
      <w:r w:rsidR="00BE312B" w:rsidRPr="00FC3185">
        <w:rPr>
          <w:rFonts w:ascii="Palatino Linotype" w:hAnsi="Palatino Linotype"/>
          <w:b/>
          <w:bCs/>
          <w:sz w:val="22"/>
          <w:szCs w:val="22"/>
          <w:u w:val="single"/>
        </w:rPr>
        <w:t>RY</w:t>
      </w:r>
      <w:r w:rsidR="00BE312B" w:rsidRPr="00FC3185">
        <w:rPr>
          <w:rFonts w:ascii="Palatino Linotype" w:hAnsi="Palatino Linotype"/>
          <w:b/>
          <w:bCs/>
          <w:sz w:val="22"/>
          <w:szCs w:val="22"/>
        </w:rPr>
        <w:t>:</w:t>
      </w:r>
    </w:p>
    <w:p w14:paraId="1828DEAC" w14:textId="77777777" w:rsidR="00B833B9" w:rsidRDefault="00B833B9" w:rsidP="0053337D">
      <w:pPr>
        <w:rPr>
          <w:rFonts w:ascii="Palatino Linotype" w:hAnsi="Palatino Linotype"/>
          <w:b/>
          <w:bCs/>
          <w:sz w:val="22"/>
          <w:szCs w:val="22"/>
        </w:rPr>
      </w:pPr>
    </w:p>
    <w:p w14:paraId="6A639FC7" w14:textId="22F03575" w:rsidR="00246546" w:rsidRPr="00FC3185" w:rsidRDefault="00246546" w:rsidP="00246546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C</w:t>
      </w:r>
      <w:r>
        <w:rPr>
          <w:rFonts w:ascii="Palatino Linotype" w:hAnsi="Palatino Linotype"/>
          <w:b/>
          <w:bCs/>
          <w:sz w:val="22"/>
          <w:szCs w:val="22"/>
        </w:rPr>
        <w:t>uriouser.ai</w:t>
      </w:r>
      <w:r w:rsidRPr="00FC3185">
        <w:rPr>
          <w:rFonts w:ascii="Palatino Linotype" w:hAnsi="Palatino Linotype"/>
          <w:b/>
          <w:bCs/>
          <w:sz w:val="22"/>
          <w:szCs w:val="22"/>
        </w:rPr>
        <w:t>, Remote</w:t>
      </w:r>
    </w:p>
    <w:p w14:paraId="0AF5870A" w14:textId="751D829D" w:rsidR="00246546" w:rsidRPr="00FC3185" w:rsidRDefault="008D0B47" w:rsidP="00246546">
      <w:pPr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Senior </w:t>
      </w:r>
      <w:r w:rsidR="00246546" w:rsidRPr="00FC3185">
        <w:rPr>
          <w:rFonts w:ascii="Palatino Linotype" w:hAnsi="Palatino Linotype"/>
          <w:b/>
          <w:bCs/>
          <w:sz w:val="22"/>
          <w:szCs w:val="22"/>
        </w:rPr>
        <w:t xml:space="preserve">Full Stack </w:t>
      </w:r>
      <w:r>
        <w:rPr>
          <w:rFonts w:ascii="Palatino Linotype" w:hAnsi="Palatino Linotype"/>
          <w:b/>
          <w:bCs/>
          <w:sz w:val="22"/>
          <w:szCs w:val="22"/>
        </w:rPr>
        <w:t>Engineer</w:t>
      </w:r>
    </w:p>
    <w:p w14:paraId="084A33C6" w14:textId="3325D33D" w:rsidR="00246546" w:rsidRPr="00FC3185" w:rsidRDefault="00246546" w:rsidP="00246546">
      <w:pPr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July 2024</w:t>
      </w:r>
      <w:r w:rsidRPr="00FC3185">
        <w:rPr>
          <w:rFonts w:ascii="Palatino Linotype" w:hAnsi="Palatino Linotype"/>
          <w:b/>
          <w:bCs/>
          <w:sz w:val="22"/>
          <w:szCs w:val="22"/>
        </w:rPr>
        <w:t xml:space="preserve"> – </w:t>
      </w:r>
      <w:r>
        <w:rPr>
          <w:rFonts w:ascii="Palatino Linotype" w:hAnsi="Palatino Linotype"/>
          <w:b/>
          <w:bCs/>
          <w:sz w:val="22"/>
          <w:szCs w:val="22"/>
        </w:rPr>
        <w:t>Till date</w:t>
      </w:r>
    </w:p>
    <w:p w14:paraId="21B0DBB1" w14:textId="77777777" w:rsidR="00246546" w:rsidRPr="00FC3185" w:rsidRDefault="00246546" w:rsidP="00246546">
      <w:pPr>
        <w:rPr>
          <w:rFonts w:ascii="Palatino Linotype" w:hAnsi="Palatino Linotype"/>
          <w:b/>
          <w:bCs/>
          <w:sz w:val="22"/>
          <w:szCs w:val="22"/>
        </w:rPr>
      </w:pPr>
    </w:p>
    <w:p w14:paraId="18E8E7F3" w14:textId="77777777" w:rsidR="00246546" w:rsidRPr="00FC3185" w:rsidRDefault="00246546" w:rsidP="00246546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Responsibilities</w:t>
      </w:r>
      <w:r w:rsidRPr="00FC3185">
        <w:rPr>
          <w:rFonts w:ascii="Palatino Linotype" w:hAnsi="Palatino Linotype"/>
          <w:b/>
          <w:bCs/>
          <w:sz w:val="22"/>
          <w:szCs w:val="22"/>
        </w:rPr>
        <w:t>:</w:t>
      </w:r>
    </w:p>
    <w:p w14:paraId="3A17162A" w14:textId="77777777" w:rsidR="00246546" w:rsidRPr="00FC3185" w:rsidRDefault="00246546" w:rsidP="00246546">
      <w:pPr>
        <w:rPr>
          <w:rFonts w:ascii="Palatino Linotype" w:hAnsi="Palatino Linotype"/>
          <w:b/>
          <w:bCs/>
          <w:sz w:val="22"/>
          <w:szCs w:val="22"/>
        </w:rPr>
      </w:pPr>
    </w:p>
    <w:p w14:paraId="22BA2EA3" w14:textId="51C88337" w:rsidR="00246546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Created application using </w:t>
      </w:r>
      <w:r>
        <w:rPr>
          <w:rFonts w:ascii="Palatino Linotype" w:hAnsi="Palatino Linotype"/>
          <w:sz w:val="20"/>
          <w:szCs w:val="20"/>
        </w:rPr>
        <w:t>Vue</w:t>
      </w:r>
      <w:r w:rsidRPr="00FC3185">
        <w:rPr>
          <w:rFonts w:ascii="Palatino Linotype" w:hAnsi="Palatino Linotype"/>
          <w:sz w:val="20"/>
          <w:szCs w:val="20"/>
        </w:rPr>
        <w:t xml:space="preserve"> JS, </w:t>
      </w:r>
      <w:r>
        <w:rPr>
          <w:rFonts w:ascii="Palatino Linotype" w:hAnsi="Palatino Linotype"/>
          <w:sz w:val="20"/>
          <w:szCs w:val="20"/>
        </w:rPr>
        <w:t xml:space="preserve">Typescript, </w:t>
      </w:r>
      <w:r w:rsidRPr="00FC3185">
        <w:rPr>
          <w:rFonts w:ascii="Palatino Linotype" w:hAnsi="Palatino Linotype"/>
          <w:sz w:val="20"/>
          <w:szCs w:val="20"/>
        </w:rPr>
        <w:t>Rest API and HTML5/CSS3.</w:t>
      </w:r>
    </w:p>
    <w:p w14:paraId="3C8877E7" w14:textId="5C64C874" w:rsidR="00E5732F" w:rsidRDefault="00E5732F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E5732F">
        <w:rPr>
          <w:rFonts w:ascii="Palatino Linotype" w:hAnsi="Palatino Linotype"/>
          <w:sz w:val="20"/>
          <w:szCs w:val="20"/>
        </w:rPr>
        <w:t>Architected and implemented complex user interfaces using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E5732F">
        <w:rPr>
          <w:rFonts w:ascii="Palatino Linotype" w:hAnsi="Palatino Linotype"/>
          <w:sz w:val="20"/>
          <w:szCs w:val="20"/>
        </w:rPr>
        <w:t xml:space="preserve">Nuxt.js, achieving a </w:t>
      </w:r>
      <w:r>
        <w:rPr>
          <w:rFonts w:ascii="Palatino Linotype" w:hAnsi="Palatino Linotype"/>
          <w:sz w:val="20"/>
          <w:szCs w:val="20"/>
        </w:rPr>
        <w:t>3</w:t>
      </w:r>
      <w:r w:rsidRPr="00E5732F">
        <w:rPr>
          <w:rFonts w:ascii="Palatino Linotype" w:hAnsi="Palatino Linotype"/>
          <w:sz w:val="20"/>
          <w:szCs w:val="20"/>
        </w:rPr>
        <w:t>0% increase in page speed and performance.</w:t>
      </w:r>
    </w:p>
    <w:p w14:paraId="327184F5" w14:textId="29ACA340" w:rsidR="00B55721" w:rsidRDefault="00B55721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B55721">
        <w:rPr>
          <w:rFonts w:ascii="Palatino Linotype" w:hAnsi="Palatino Linotype"/>
          <w:sz w:val="20"/>
          <w:szCs w:val="20"/>
        </w:rPr>
        <w:t>Collaborated with designers and stakeholders to bring pixel-perfect designs to life in Figma, enhancing UI consistency and usability across platforms.</w:t>
      </w:r>
    </w:p>
    <w:p w14:paraId="571BF13C" w14:textId="4DDDE4BC" w:rsidR="00B55721" w:rsidRDefault="00B55721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B55721">
        <w:rPr>
          <w:rFonts w:ascii="Palatino Linotype" w:hAnsi="Palatino Linotype"/>
          <w:sz w:val="20"/>
          <w:szCs w:val="20"/>
        </w:rPr>
        <w:t>Optimized applications for maximum speed and scalability using lazy loading, code splitting, and server-side rendering (SSR).</w:t>
      </w:r>
    </w:p>
    <w:p w14:paraId="1B8FA796" w14:textId="5F415648" w:rsidR="00B55721" w:rsidRDefault="00B55721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B55721">
        <w:rPr>
          <w:rFonts w:ascii="Palatino Linotype" w:hAnsi="Palatino Linotype"/>
          <w:sz w:val="20"/>
          <w:szCs w:val="20"/>
        </w:rPr>
        <w:t>Built and deployed multiple projects on Netlify, ensuring continuous integration and delivery through streamlined CI/CD workflows.</w:t>
      </w:r>
    </w:p>
    <w:p w14:paraId="6C0F6A57" w14:textId="55C83179" w:rsidR="00B55721" w:rsidRPr="00FC3185" w:rsidRDefault="00B55721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B55721">
        <w:rPr>
          <w:rFonts w:ascii="Palatino Linotype" w:hAnsi="Palatino Linotype"/>
          <w:sz w:val="20"/>
          <w:szCs w:val="20"/>
        </w:rPr>
        <w:t>Mentored junior developers on best practices in Vue development, reducing code review iterations and boosting team productivity.</w:t>
      </w:r>
    </w:p>
    <w:p w14:paraId="08E643AB" w14:textId="147D872E" w:rsidR="00246546" w:rsidRPr="00FC3185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Used </w:t>
      </w:r>
      <w:proofErr w:type="spellStart"/>
      <w:r>
        <w:rPr>
          <w:rFonts w:ascii="Palatino Linotype" w:hAnsi="Palatino Linotype"/>
          <w:sz w:val="20"/>
          <w:szCs w:val="20"/>
        </w:rPr>
        <w:t>Vuetify</w:t>
      </w:r>
      <w:proofErr w:type="spellEnd"/>
      <w:r>
        <w:rPr>
          <w:rFonts w:ascii="Palatino Linotype" w:hAnsi="Palatino Linotype"/>
          <w:sz w:val="20"/>
          <w:szCs w:val="20"/>
        </w:rPr>
        <w:t xml:space="preserve"> to create</w:t>
      </w:r>
      <w:r w:rsidRPr="00FC318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components like </w:t>
      </w:r>
      <w:r w:rsidR="0081564E">
        <w:rPr>
          <w:rFonts w:ascii="Palatino Linotype" w:hAnsi="Palatino Linotype"/>
          <w:sz w:val="20"/>
          <w:szCs w:val="20"/>
        </w:rPr>
        <w:t>card</w:t>
      </w:r>
      <w:r>
        <w:rPr>
          <w:rFonts w:ascii="Palatino Linotype" w:hAnsi="Palatino Linotype"/>
          <w:sz w:val="20"/>
          <w:szCs w:val="20"/>
        </w:rPr>
        <w:t xml:space="preserve"> display, modal dialogs, scrollers </w:t>
      </w:r>
      <w:r w:rsidR="009C34C8">
        <w:rPr>
          <w:rFonts w:ascii="Palatino Linotype" w:hAnsi="Palatino Linotype"/>
          <w:sz w:val="20"/>
          <w:szCs w:val="20"/>
        </w:rPr>
        <w:t>etc.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14:paraId="04BEB252" w14:textId="723D266A" w:rsidR="00246546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Design and develop these Web Applications using </w:t>
      </w:r>
      <w:r>
        <w:rPr>
          <w:rFonts w:ascii="Palatino Linotype" w:hAnsi="Palatino Linotype"/>
          <w:sz w:val="20"/>
          <w:szCs w:val="20"/>
        </w:rPr>
        <w:t>Vue</w:t>
      </w:r>
      <w:r w:rsidRPr="00FC3185">
        <w:rPr>
          <w:rFonts w:ascii="Palatino Linotype" w:hAnsi="Palatino Linotype"/>
          <w:sz w:val="20"/>
          <w:szCs w:val="20"/>
        </w:rPr>
        <w:t xml:space="preserve">, NodeJS, HTML/HTML5, </w:t>
      </w:r>
      <w:r>
        <w:rPr>
          <w:rFonts w:ascii="Palatino Linotype" w:hAnsi="Palatino Linotype"/>
          <w:sz w:val="20"/>
          <w:szCs w:val="20"/>
        </w:rPr>
        <w:t>SASS media queries.</w:t>
      </w:r>
    </w:p>
    <w:p w14:paraId="0925243C" w14:textId="5F4FBAD0" w:rsidR="007F6A77" w:rsidRDefault="007F6A77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Proficient in </w:t>
      </w:r>
      <w:r>
        <w:rPr>
          <w:rFonts w:ascii="Palatino Linotype" w:hAnsi="Palatino Linotype"/>
          <w:sz w:val="20"/>
          <w:szCs w:val="20"/>
        </w:rPr>
        <w:t>Vue</w:t>
      </w:r>
      <w:r w:rsidRPr="00FC3185">
        <w:rPr>
          <w:rFonts w:ascii="Palatino Linotype" w:hAnsi="Palatino Linotype"/>
          <w:sz w:val="20"/>
          <w:szCs w:val="20"/>
        </w:rPr>
        <w:t xml:space="preserve"> Routing, </w:t>
      </w:r>
      <w:r>
        <w:rPr>
          <w:rFonts w:ascii="Palatino Linotype" w:hAnsi="Palatino Linotype"/>
          <w:sz w:val="20"/>
          <w:szCs w:val="20"/>
        </w:rPr>
        <w:t>customs components</w:t>
      </w:r>
      <w:r>
        <w:rPr>
          <w:rFonts w:ascii="Palatino Linotype" w:hAnsi="Palatino Linotype"/>
          <w:sz w:val="20"/>
          <w:szCs w:val="20"/>
        </w:rPr>
        <w:t xml:space="preserve"> to reuse common functionalities.</w:t>
      </w:r>
    </w:p>
    <w:p w14:paraId="22CB93EF" w14:textId="61F416A3" w:rsidR="00246546" w:rsidRDefault="007F6A77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K</w:t>
      </w:r>
      <w:r>
        <w:rPr>
          <w:rFonts w:ascii="Palatino Linotype" w:hAnsi="Palatino Linotype"/>
          <w:sz w:val="20"/>
          <w:szCs w:val="20"/>
        </w:rPr>
        <w:t>nowledge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81564E">
        <w:rPr>
          <w:rFonts w:ascii="Palatino Linotype" w:hAnsi="Palatino Linotype"/>
          <w:sz w:val="20"/>
          <w:szCs w:val="20"/>
        </w:rPr>
        <w:t xml:space="preserve">and worked on </w:t>
      </w:r>
      <w:proofErr w:type="spellStart"/>
      <w:r w:rsidR="0081564E">
        <w:rPr>
          <w:rFonts w:ascii="Palatino Linotype" w:hAnsi="Palatino Linotype"/>
          <w:sz w:val="20"/>
          <w:szCs w:val="20"/>
        </w:rPr>
        <w:t>Contentful</w:t>
      </w:r>
      <w:proofErr w:type="spellEnd"/>
      <w:r w:rsidR="0081564E">
        <w:rPr>
          <w:rFonts w:ascii="Palatino Linotype" w:hAnsi="Palatino Linotype"/>
          <w:sz w:val="20"/>
          <w:szCs w:val="20"/>
        </w:rPr>
        <w:t>/</w:t>
      </w:r>
      <w:proofErr w:type="spellStart"/>
      <w:r w:rsidR="0081564E">
        <w:rPr>
          <w:rFonts w:ascii="Palatino Linotype" w:hAnsi="Palatino Linotype"/>
          <w:sz w:val="20"/>
          <w:szCs w:val="20"/>
        </w:rPr>
        <w:t>netlify</w:t>
      </w:r>
      <w:proofErr w:type="spellEnd"/>
      <w:r w:rsidR="0081564E">
        <w:rPr>
          <w:rFonts w:ascii="Palatino Linotype" w:hAnsi="Palatino Linotype"/>
          <w:sz w:val="20"/>
          <w:szCs w:val="20"/>
        </w:rPr>
        <w:t xml:space="preserve"> headless CMS</w:t>
      </w:r>
      <w:r>
        <w:rPr>
          <w:rFonts w:ascii="Palatino Linotype" w:hAnsi="Palatino Linotype"/>
          <w:sz w:val="20"/>
          <w:szCs w:val="20"/>
        </w:rPr>
        <w:t xml:space="preserve"> to integrate blogs in the system.</w:t>
      </w:r>
    </w:p>
    <w:p w14:paraId="044E4334" w14:textId="77777777" w:rsidR="00B55721" w:rsidRPr="00B55721" w:rsidRDefault="00B55721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B55721"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 xml:space="preserve">Integrated RESTful APIs </w:t>
      </w:r>
      <w:r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 xml:space="preserve">using Axios </w:t>
      </w:r>
      <w:r w:rsidRPr="00B55721"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>and handled state management</w:t>
      </w:r>
      <w:r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>Pinia</w:t>
      </w:r>
      <w:proofErr w:type="spellEnd"/>
      <w:r w:rsidRPr="00B55721"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>, optimizing data flow and performance in applications.</w:t>
      </w:r>
      <w:r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  <w:t xml:space="preserve"> </w:t>
      </w:r>
    </w:p>
    <w:p w14:paraId="76F70EBD" w14:textId="0C2BB869" w:rsidR="00246546" w:rsidRPr="00FC3185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Used Git and Jira for code submissions and review process.</w:t>
      </w:r>
    </w:p>
    <w:p w14:paraId="7EFD5D78" w14:textId="77777777" w:rsidR="00246546" w:rsidRPr="00FC3185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Managed code versioning with GitHub and deployment to staging and production servers.</w:t>
      </w:r>
    </w:p>
    <w:p w14:paraId="58F7CBB0" w14:textId="77777777" w:rsidR="00246546" w:rsidRPr="00FC3185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b/>
          <w:bCs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Involved in code reviews and bug tracking on JIRA.</w:t>
      </w:r>
    </w:p>
    <w:p w14:paraId="354E0BF6" w14:textId="77777777" w:rsidR="00246546" w:rsidRPr="00FC3185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b/>
          <w:bCs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>Used Typescript as compiler to compile typescript code into JavaScript and used Typing's to manage Typescript definition.</w:t>
      </w:r>
    </w:p>
    <w:p w14:paraId="0E2D9ADC" w14:textId="20850615" w:rsidR="00246546" w:rsidRPr="00FC3185" w:rsidRDefault="008D0B47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Created API references with AWS and used AWS amplify to </w:t>
      </w:r>
      <w:r w:rsidRPr="00FC3185">
        <w:rPr>
          <w:rFonts w:ascii="Palatino Linotype" w:hAnsi="Palatino Linotype"/>
          <w:sz w:val="20"/>
          <w:szCs w:val="20"/>
        </w:rPr>
        <w:t>consume</w:t>
      </w:r>
      <w:r>
        <w:rPr>
          <w:rFonts w:ascii="Palatino Linotype" w:hAnsi="Palatino Linotype"/>
          <w:sz w:val="20"/>
          <w:szCs w:val="20"/>
        </w:rPr>
        <w:t xml:space="preserve"> data in Vue app.</w:t>
      </w:r>
    </w:p>
    <w:p w14:paraId="069AB022" w14:textId="7E19593F" w:rsidR="00246546" w:rsidRPr="00BB7A30" w:rsidRDefault="00246546" w:rsidP="00246546">
      <w:pPr>
        <w:pStyle w:val="ListParagraph"/>
        <w:numPr>
          <w:ilvl w:val="0"/>
          <w:numId w:val="29"/>
        </w:numPr>
        <w:rPr>
          <w:rFonts w:ascii="Palatino Linotype" w:hAnsi="Palatino Linotype"/>
          <w:b/>
          <w:bCs/>
          <w:sz w:val="20"/>
          <w:szCs w:val="20"/>
        </w:rPr>
      </w:pPr>
      <w:r w:rsidRPr="00FC3185">
        <w:rPr>
          <w:rFonts w:ascii="Palatino Linotype" w:hAnsi="Palatino Linotype"/>
          <w:sz w:val="20"/>
          <w:szCs w:val="20"/>
        </w:rPr>
        <w:t xml:space="preserve">Used node.js for JavaScript applications to deal with </w:t>
      </w:r>
      <w:r w:rsidR="008D0B47">
        <w:rPr>
          <w:rFonts w:ascii="Palatino Linotype" w:hAnsi="Palatino Linotype"/>
          <w:sz w:val="20"/>
          <w:szCs w:val="20"/>
        </w:rPr>
        <w:t>AWS</w:t>
      </w:r>
      <w:r w:rsidRPr="00FC3185">
        <w:rPr>
          <w:rFonts w:ascii="Palatino Linotype" w:hAnsi="Palatino Linotype"/>
          <w:sz w:val="20"/>
          <w:szCs w:val="20"/>
        </w:rPr>
        <w:t>.</w:t>
      </w:r>
    </w:p>
    <w:p w14:paraId="1E3E1F8A" w14:textId="2CF8A215" w:rsidR="00BB7A30" w:rsidRPr="004F2BA4" w:rsidRDefault="00BB7A30" w:rsidP="00C12997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Palatino Linotype" w:hAnsi="Palatino Linotype"/>
          <w:b/>
          <w:bCs/>
          <w:sz w:val="20"/>
          <w:szCs w:val="20"/>
        </w:rPr>
      </w:pPr>
      <w:r w:rsidRPr="004F2BA4">
        <w:rPr>
          <w:rFonts w:ascii="Palatino Linotype" w:eastAsia="Times New Roman" w:hAnsi="Palatino Linotype" w:cs="Segoe UI"/>
          <w:sz w:val="21"/>
          <w:szCs w:val="21"/>
        </w:rPr>
        <w:t xml:space="preserve">Have Knowledge and experience with the Vue.js ecosystem, including Vue CLI, </w:t>
      </w:r>
      <w:proofErr w:type="spellStart"/>
      <w:r w:rsidRPr="004F2BA4">
        <w:rPr>
          <w:rFonts w:ascii="Palatino Linotype" w:eastAsia="Times New Roman" w:hAnsi="Palatino Linotype" w:cs="Segoe UI"/>
          <w:sz w:val="21"/>
          <w:szCs w:val="21"/>
        </w:rPr>
        <w:t>Vuex</w:t>
      </w:r>
      <w:proofErr w:type="spellEnd"/>
      <w:r w:rsidRPr="004F2BA4">
        <w:rPr>
          <w:rFonts w:ascii="Palatino Linotype" w:eastAsia="Times New Roman" w:hAnsi="Palatino Linotype" w:cs="Segoe UI"/>
          <w:sz w:val="21"/>
          <w:szCs w:val="21"/>
        </w:rPr>
        <w:t>, Vue Router, and Nuxt.js</w:t>
      </w:r>
    </w:p>
    <w:p w14:paraId="5648CC6A" w14:textId="77777777" w:rsidR="00246546" w:rsidRDefault="00246546" w:rsidP="008D0B47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14:paraId="68FA6E3A" w14:textId="77777777" w:rsidR="00246546" w:rsidRDefault="00246546" w:rsidP="00B833B9">
      <w:pPr>
        <w:rPr>
          <w:rFonts w:ascii="Palatino Linotype" w:hAnsi="Palatino Linotype"/>
          <w:b/>
          <w:bCs/>
          <w:sz w:val="22"/>
          <w:szCs w:val="22"/>
        </w:rPr>
      </w:pPr>
    </w:p>
    <w:p w14:paraId="0ED44CC6" w14:textId="77777777" w:rsidR="00BE312B" w:rsidRPr="00FC3185" w:rsidRDefault="00BE312B" w:rsidP="0053337D">
      <w:pPr>
        <w:rPr>
          <w:rFonts w:ascii="Palatino Linotype" w:hAnsi="Palatino Linotype"/>
          <w:sz w:val="22"/>
          <w:szCs w:val="22"/>
        </w:rPr>
      </w:pPr>
    </w:p>
    <w:p w14:paraId="3A74CC25" w14:textId="77777777" w:rsidR="006147BD" w:rsidRDefault="006147BD" w:rsidP="00DB5CBB">
      <w:pPr>
        <w:rPr>
          <w:rFonts w:ascii="Palatino Linotype" w:hAnsi="Palatino Linotype"/>
          <w:b/>
          <w:bCs/>
          <w:sz w:val="22"/>
          <w:szCs w:val="22"/>
        </w:rPr>
      </w:pPr>
    </w:p>
    <w:p w14:paraId="21644F32" w14:textId="66B14A1B" w:rsidR="00DB5CBB" w:rsidRPr="00FC3185" w:rsidRDefault="00B22BCF" w:rsidP="00DB5CBB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Cognizant Technology Solutions</w:t>
      </w:r>
      <w:r w:rsidR="00DB5CBB" w:rsidRPr="00FC3185">
        <w:rPr>
          <w:rFonts w:ascii="Palatino Linotype" w:hAnsi="Palatino Linotype"/>
          <w:b/>
          <w:bCs/>
          <w:sz w:val="22"/>
          <w:szCs w:val="22"/>
        </w:rPr>
        <w:t>,</w:t>
      </w:r>
      <w:r w:rsidR="007D1BC7" w:rsidRPr="00FC3185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FC3185">
        <w:rPr>
          <w:rFonts w:ascii="Palatino Linotype" w:hAnsi="Palatino Linotype"/>
          <w:b/>
          <w:bCs/>
          <w:sz w:val="22"/>
          <w:szCs w:val="22"/>
        </w:rPr>
        <w:t>India</w:t>
      </w:r>
    </w:p>
    <w:p w14:paraId="44ED99E1" w14:textId="37737A83" w:rsidR="007F5FA5" w:rsidRPr="00FC3185" w:rsidRDefault="001B36A1" w:rsidP="00DB5CBB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S</w:t>
      </w:r>
      <w:r w:rsidR="00B22BCF" w:rsidRPr="00FC3185">
        <w:rPr>
          <w:rFonts w:ascii="Palatino Linotype" w:hAnsi="Palatino Linotype"/>
          <w:b/>
          <w:bCs/>
          <w:sz w:val="22"/>
          <w:szCs w:val="22"/>
        </w:rPr>
        <w:t>enior Associate</w:t>
      </w:r>
    </w:p>
    <w:p w14:paraId="02DC7F6E" w14:textId="336F8938" w:rsidR="00DB5CBB" w:rsidRDefault="00B22BCF" w:rsidP="00DB5CBB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Jan</w:t>
      </w:r>
      <w:r w:rsidR="009178CC" w:rsidRPr="00FC3185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9F0FA0" w:rsidRPr="00FC3185">
        <w:rPr>
          <w:rFonts w:ascii="Palatino Linotype" w:hAnsi="Palatino Linotype"/>
          <w:b/>
          <w:bCs/>
          <w:sz w:val="22"/>
          <w:szCs w:val="22"/>
        </w:rPr>
        <w:t>201</w:t>
      </w:r>
      <w:r w:rsidRPr="00FC3185">
        <w:rPr>
          <w:rFonts w:ascii="Palatino Linotype" w:hAnsi="Palatino Linotype"/>
          <w:b/>
          <w:bCs/>
          <w:sz w:val="22"/>
          <w:szCs w:val="22"/>
        </w:rPr>
        <w:t>6</w:t>
      </w:r>
      <w:r w:rsidR="009178CC" w:rsidRPr="00FC3185">
        <w:rPr>
          <w:rFonts w:ascii="Palatino Linotype" w:hAnsi="Palatino Linotype"/>
          <w:b/>
          <w:bCs/>
          <w:sz w:val="22"/>
          <w:szCs w:val="22"/>
        </w:rPr>
        <w:t xml:space="preserve"> – </w:t>
      </w:r>
      <w:r w:rsidRPr="00FC3185">
        <w:rPr>
          <w:rFonts w:ascii="Palatino Linotype" w:hAnsi="Palatino Linotype"/>
          <w:b/>
          <w:bCs/>
          <w:sz w:val="22"/>
          <w:szCs w:val="22"/>
        </w:rPr>
        <w:t>October 2017</w:t>
      </w:r>
    </w:p>
    <w:p w14:paraId="261EDA0B" w14:textId="77777777" w:rsidR="00890BDD" w:rsidRPr="00FC3185" w:rsidRDefault="00890BDD" w:rsidP="00DB5CBB">
      <w:pPr>
        <w:rPr>
          <w:rFonts w:ascii="Palatino Linotype" w:hAnsi="Palatino Linotype"/>
          <w:sz w:val="22"/>
          <w:szCs w:val="22"/>
        </w:rPr>
      </w:pPr>
    </w:p>
    <w:p w14:paraId="11F676FD" w14:textId="13485195" w:rsidR="00DB5CBB" w:rsidRPr="00FC3185" w:rsidRDefault="00DB5CBB" w:rsidP="00DB5CBB">
      <w:pPr>
        <w:rPr>
          <w:rFonts w:ascii="Palatino Linotype" w:hAnsi="Palatino Linotype"/>
          <w:sz w:val="22"/>
          <w:szCs w:val="22"/>
          <w:u w:val="single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Responsibilities</w:t>
      </w:r>
      <w:r w:rsidRPr="00FC3185">
        <w:rPr>
          <w:rFonts w:ascii="Palatino Linotype" w:hAnsi="Palatino Linotype"/>
          <w:sz w:val="22"/>
          <w:szCs w:val="22"/>
          <w:u w:val="single"/>
        </w:rPr>
        <w:t>:</w:t>
      </w:r>
    </w:p>
    <w:p w14:paraId="6B5A9A3F" w14:textId="57766587" w:rsidR="00EB5DBA" w:rsidRDefault="00056242" w:rsidP="00890BDD">
      <w:pPr>
        <w:pStyle w:val="documentskn-mlf8ulli"/>
        <w:numPr>
          <w:ilvl w:val="0"/>
          <w:numId w:val="7"/>
        </w:numPr>
        <w:spacing w:after="60" w:line="240" w:lineRule="auto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Led and supervised</w:t>
      </w:r>
      <w:r w:rsidR="00B22BCF" w:rsidRPr="00EB5DBA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the development of a Barclays’s banking application using ReactJS, integrating RESTful APIs for seamless data exchange between frontend and backend, demonstrating my ability to adapt and apply new technologies effectively.</w:t>
      </w:r>
    </w:p>
    <w:p w14:paraId="5B8C3DAA" w14:textId="726C3FB1" w:rsidR="00B22BCF" w:rsidRPr="00EB5DBA" w:rsidRDefault="00B22BCF" w:rsidP="00890BDD">
      <w:pPr>
        <w:pStyle w:val="documentskn-mlf8ulli"/>
        <w:numPr>
          <w:ilvl w:val="0"/>
          <w:numId w:val="7"/>
        </w:numPr>
        <w:spacing w:after="60" w:line="240" w:lineRule="auto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EB5DBA">
        <w:rPr>
          <w:rStyle w:val="span"/>
          <w:rFonts w:ascii="Palatino Linotype" w:eastAsia="Palatino Linotype" w:hAnsi="Palatino Linotype" w:cs="Palatino Linotype"/>
          <w:sz w:val="20"/>
          <w:szCs w:val="20"/>
        </w:rPr>
        <w:t>Developed and maintained responsive websites and web applications using ReactJS, Angular,</w:t>
      </w:r>
      <w:r w:rsidR="003B2CD6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3B2CD6" w:rsidRPr="00EB5DBA">
        <w:rPr>
          <w:rStyle w:val="span"/>
          <w:rFonts w:ascii="Palatino Linotype" w:eastAsia="Palatino Linotype" w:hAnsi="Palatino Linotype" w:cs="Palatino Linotype"/>
          <w:sz w:val="20"/>
          <w:szCs w:val="20"/>
        </w:rPr>
        <w:t>HTML</w:t>
      </w:r>
      <w:r w:rsidRPr="00EB5DBA">
        <w:rPr>
          <w:rStyle w:val="span"/>
          <w:rFonts w:ascii="Palatino Linotype" w:eastAsia="Palatino Linotype" w:hAnsi="Palatino Linotype" w:cs="Palatino Linotype"/>
          <w:sz w:val="20"/>
          <w:szCs w:val="20"/>
        </w:rPr>
        <w:t>, CSS, and JavaScript.</w:t>
      </w:r>
    </w:p>
    <w:p w14:paraId="2E2699AC" w14:textId="3435867A" w:rsidR="00B22BCF" w:rsidRPr="00FC3185" w:rsidRDefault="00B22BCF" w:rsidP="00890BDD">
      <w:pPr>
        <w:pStyle w:val="documentskn-mlf8ulli"/>
        <w:numPr>
          <w:ilvl w:val="0"/>
          <w:numId w:val="7"/>
        </w:numPr>
        <w:spacing w:after="60" w:line="240" w:lineRule="auto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Collaborated with </w:t>
      </w:r>
      <w:r w:rsidR="00056242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UI </w:t>
      </w: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designers and backend developers to implement user interface designs and features.</w:t>
      </w:r>
    </w:p>
    <w:p w14:paraId="19E21914" w14:textId="77777777" w:rsidR="00B22BCF" w:rsidRPr="00FC3185" w:rsidRDefault="00B22BCF" w:rsidP="00890BDD">
      <w:pPr>
        <w:pStyle w:val="documentskn-mlf8ulli"/>
        <w:numPr>
          <w:ilvl w:val="0"/>
          <w:numId w:val="7"/>
        </w:numPr>
        <w:spacing w:after="60" w:line="240" w:lineRule="auto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Optimized website performance and loading times through code optimization and performance testing.</w:t>
      </w:r>
    </w:p>
    <w:p w14:paraId="11E8D395" w14:textId="77777777" w:rsidR="00B22BCF" w:rsidRPr="00FC3185" w:rsidRDefault="00B22BCF" w:rsidP="00890BDD">
      <w:pPr>
        <w:pStyle w:val="documentskn-mlf8ulli"/>
        <w:numPr>
          <w:ilvl w:val="0"/>
          <w:numId w:val="7"/>
        </w:numPr>
        <w:spacing w:after="60" w:line="240" w:lineRule="auto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Participated in code reviews and provided constructive feedback to team members.</w:t>
      </w:r>
    </w:p>
    <w:p w14:paraId="2C09C143" w14:textId="77777777" w:rsidR="00B22BCF" w:rsidRDefault="00B22BCF" w:rsidP="00B22BCF">
      <w:pPr>
        <w:pStyle w:val="documentskn-mlf8ulli"/>
        <w:numPr>
          <w:ilvl w:val="0"/>
          <w:numId w:val="7"/>
        </w:numPr>
        <w:spacing w:after="60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Implemented features in a banking application, focusing on user experience and responsive design, showcasing my commitment to creating intuitive interfaces.</w:t>
      </w:r>
    </w:p>
    <w:p w14:paraId="3D3B1695" w14:textId="77777777" w:rsidR="00463E1D" w:rsidRDefault="00463E1D" w:rsidP="00463E1D">
      <w:pPr>
        <w:pStyle w:val="ListParagraph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Proficient in Angular Routing, UI Router, Controllers, Filters, and Services.</w:t>
      </w:r>
    </w:p>
    <w:p w14:paraId="1EDE2A9F" w14:textId="77777777" w:rsidR="00463E1D" w:rsidRDefault="00463E1D" w:rsidP="00463E1D">
      <w:pPr>
        <w:pStyle w:val="ListParagraph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Used Git and Jira for code submissions and review process.</w:t>
      </w:r>
    </w:p>
    <w:p w14:paraId="4C15DD18" w14:textId="77777777" w:rsidR="00463E1D" w:rsidRDefault="00463E1D" w:rsidP="00463E1D">
      <w:pPr>
        <w:pStyle w:val="ListParagraph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Managed code versioning with GitHub and deployment to staging and production servers.</w:t>
      </w:r>
    </w:p>
    <w:p w14:paraId="4AA943ED" w14:textId="765B9464" w:rsidR="00463E1D" w:rsidRPr="00463E1D" w:rsidRDefault="00463E1D" w:rsidP="00F74E2F">
      <w:pPr>
        <w:pStyle w:val="ListParagraph"/>
        <w:numPr>
          <w:ilvl w:val="0"/>
          <w:numId w:val="7"/>
        </w:numPr>
        <w:spacing w:after="60"/>
        <w:ind w:right="800"/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</w:pPr>
      <w:r w:rsidRPr="00463E1D">
        <w:rPr>
          <w:rFonts w:ascii="Palatino Linotype" w:hAnsi="Palatino Linotype"/>
          <w:sz w:val="20"/>
          <w:szCs w:val="20"/>
        </w:rPr>
        <w:t>Involved in code reviews and bug tracking on JIRA.</w:t>
      </w:r>
    </w:p>
    <w:p w14:paraId="1FBEA9F8" w14:textId="77777777" w:rsidR="00463E1D" w:rsidRDefault="00463E1D" w:rsidP="00463E1D">
      <w:pPr>
        <w:pStyle w:val="ListParagraph"/>
        <w:numPr>
          <w:ilvl w:val="0"/>
          <w:numId w:val="7"/>
        </w:numPr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Used Typescript as compiler to compile typescript code into JavaScript and used Typing's to manage Typescript definition.</w:t>
      </w:r>
    </w:p>
    <w:p w14:paraId="29FDD4FC" w14:textId="788F4FF2" w:rsidR="00463E1D" w:rsidRPr="00463E1D" w:rsidRDefault="00463E1D" w:rsidP="00463E1D">
      <w:pPr>
        <w:pStyle w:val="ListParagraph"/>
        <w:numPr>
          <w:ilvl w:val="0"/>
          <w:numId w:val="7"/>
        </w:numPr>
        <w:spacing w:after="60"/>
        <w:ind w:right="800"/>
        <w:rPr>
          <w:rFonts w:ascii="Palatino Linotype" w:eastAsia="Palatino Linotype" w:hAnsi="Palatino Linotype" w:cs="Palatino Linotype"/>
          <w:sz w:val="20"/>
          <w:szCs w:val="20"/>
          <w:bdr w:val="none" w:sz="0" w:space="0" w:color="auto" w:frame="1"/>
        </w:rPr>
      </w:pPr>
      <w:r w:rsidRPr="00463E1D">
        <w:rPr>
          <w:rFonts w:ascii="Palatino Linotype" w:hAnsi="Palatino Linotype"/>
          <w:sz w:val="20"/>
          <w:szCs w:val="20"/>
        </w:rPr>
        <w:t xml:space="preserve">Designed and developed RESTful web Api’s using node.js, and MySQL DB that were consumed by the angular frontend. </w:t>
      </w:r>
    </w:p>
    <w:p w14:paraId="4E184694" w14:textId="6A45845B" w:rsidR="00463E1D" w:rsidRPr="00463E1D" w:rsidRDefault="00463E1D" w:rsidP="00F13D1C">
      <w:pPr>
        <w:pStyle w:val="ListParagraph"/>
        <w:numPr>
          <w:ilvl w:val="0"/>
          <w:numId w:val="7"/>
        </w:numPr>
        <w:spacing w:after="60"/>
        <w:ind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463E1D">
        <w:rPr>
          <w:rFonts w:ascii="Palatino Linotype" w:hAnsi="Palatino Linotype"/>
          <w:sz w:val="20"/>
          <w:szCs w:val="20"/>
        </w:rPr>
        <w:t xml:space="preserve">Used node.js for JavaScript applications to deal with </w:t>
      </w:r>
      <w:proofErr w:type="spellStart"/>
      <w:r w:rsidRPr="00463E1D">
        <w:rPr>
          <w:rFonts w:ascii="Palatino Linotype" w:hAnsi="Palatino Linotype"/>
          <w:sz w:val="20"/>
          <w:szCs w:val="20"/>
        </w:rPr>
        <w:t>HttpRequest</w:t>
      </w:r>
      <w:proofErr w:type="spellEnd"/>
      <w:r w:rsidRPr="00463E1D">
        <w:rPr>
          <w:rFonts w:ascii="Palatino Linotype" w:hAnsi="Palatino Linotype"/>
          <w:sz w:val="20"/>
          <w:szCs w:val="20"/>
        </w:rPr>
        <w:t>.</w:t>
      </w:r>
    </w:p>
    <w:p w14:paraId="610A75D9" w14:textId="008390C2" w:rsidR="005F46BD" w:rsidRPr="00F47F48" w:rsidRDefault="00B22BCF" w:rsidP="00B3703A">
      <w:pPr>
        <w:pStyle w:val="documentskn-mlf8ullinth-last-child1"/>
        <w:numPr>
          <w:ilvl w:val="0"/>
          <w:numId w:val="7"/>
        </w:numPr>
        <w:ind w:right="800"/>
        <w:rPr>
          <w:rFonts w:ascii="Palatino Linotype" w:hAnsi="Palatino Linotype"/>
          <w:sz w:val="22"/>
          <w:szCs w:val="22"/>
        </w:rPr>
      </w:pPr>
      <w:r w:rsidRPr="00F47F48">
        <w:rPr>
          <w:rStyle w:val="span"/>
          <w:rFonts w:ascii="Palatino Linotype" w:eastAsia="Palatino Linotype" w:hAnsi="Palatino Linotype" w:cs="Palatino Linotype"/>
          <w:sz w:val="20"/>
          <w:szCs w:val="20"/>
        </w:rPr>
        <w:t>Conducted thorough unit testing and debugging, ensuring the reliability and robustness of applications, aligning with industry best practices for software quality.</w:t>
      </w:r>
    </w:p>
    <w:p w14:paraId="4EE4968B" w14:textId="77777777" w:rsidR="003332EF" w:rsidRPr="00FC3185" w:rsidRDefault="003332EF" w:rsidP="005F46BD">
      <w:pPr>
        <w:rPr>
          <w:rFonts w:ascii="Palatino Linotype" w:hAnsi="Palatino Linotype"/>
          <w:sz w:val="22"/>
          <w:szCs w:val="22"/>
        </w:rPr>
      </w:pPr>
    </w:p>
    <w:p w14:paraId="0DA21903" w14:textId="3659C8BE" w:rsidR="00B22BCF" w:rsidRPr="00FC3185" w:rsidRDefault="00B22BCF" w:rsidP="00B22BCF">
      <w:pPr>
        <w:rPr>
          <w:rStyle w:val="documentskn-mlf8right-box"/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Persistent Systems Limited</w:t>
      </w:r>
      <w:r w:rsidR="003332EF" w:rsidRPr="00FC3185">
        <w:rPr>
          <w:rFonts w:ascii="Palatino Linotype" w:hAnsi="Palatino Linotype"/>
          <w:b/>
          <w:bCs/>
          <w:sz w:val="22"/>
          <w:szCs w:val="22"/>
        </w:rPr>
        <w:t xml:space="preserve">, </w:t>
      </w:r>
      <w:r w:rsidR="00F47F73">
        <w:rPr>
          <w:rFonts w:ascii="Palatino Linotype" w:hAnsi="Palatino Linotype"/>
          <w:b/>
          <w:bCs/>
          <w:sz w:val="22"/>
          <w:szCs w:val="22"/>
        </w:rPr>
        <w:t>India</w:t>
      </w:r>
    </w:p>
    <w:p w14:paraId="797198A6" w14:textId="68825710" w:rsidR="003332EF" w:rsidRPr="00FC3185" w:rsidRDefault="00B22BCF" w:rsidP="003332EF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Module Lead</w:t>
      </w:r>
    </w:p>
    <w:p w14:paraId="6F1360A7" w14:textId="58F00668" w:rsidR="003332EF" w:rsidRDefault="00B22BCF" w:rsidP="003332EF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Nov</w:t>
      </w:r>
      <w:r w:rsidR="003332EF" w:rsidRPr="00FC3185">
        <w:rPr>
          <w:rFonts w:ascii="Palatino Linotype" w:hAnsi="Palatino Linotype"/>
          <w:b/>
          <w:bCs/>
          <w:sz w:val="22"/>
          <w:szCs w:val="22"/>
        </w:rPr>
        <w:t xml:space="preserve"> 201</w:t>
      </w:r>
      <w:r w:rsidRPr="00FC3185">
        <w:rPr>
          <w:rFonts w:ascii="Palatino Linotype" w:hAnsi="Palatino Linotype"/>
          <w:b/>
          <w:bCs/>
          <w:sz w:val="22"/>
          <w:szCs w:val="22"/>
        </w:rPr>
        <w:t>2</w:t>
      </w:r>
      <w:r w:rsidR="003332EF" w:rsidRPr="00FC3185">
        <w:rPr>
          <w:rFonts w:ascii="Palatino Linotype" w:hAnsi="Palatino Linotype"/>
          <w:b/>
          <w:bCs/>
          <w:sz w:val="22"/>
          <w:szCs w:val="22"/>
        </w:rPr>
        <w:t xml:space="preserve"> – </w:t>
      </w:r>
      <w:r w:rsidRPr="00FC3185">
        <w:rPr>
          <w:rFonts w:ascii="Palatino Linotype" w:hAnsi="Palatino Linotype"/>
          <w:b/>
          <w:bCs/>
          <w:sz w:val="22"/>
          <w:szCs w:val="22"/>
        </w:rPr>
        <w:t>Jan</w:t>
      </w:r>
      <w:r w:rsidR="007519E7" w:rsidRPr="00FC3185">
        <w:rPr>
          <w:rFonts w:ascii="Palatino Linotype" w:hAnsi="Palatino Linotype"/>
          <w:b/>
          <w:bCs/>
          <w:sz w:val="22"/>
          <w:szCs w:val="22"/>
        </w:rPr>
        <w:t xml:space="preserve"> 201</w:t>
      </w:r>
      <w:r w:rsidRPr="00FC3185">
        <w:rPr>
          <w:rFonts w:ascii="Palatino Linotype" w:hAnsi="Palatino Linotype"/>
          <w:b/>
          <w:bCs/>
          <w:sz w:val="22"/>
          <w:szCs w:val="22"/>
        </w:rPr>
        <w:t>6</w:t>
      </w:r>
    </w:p>
    <w:p w14:paraId="5292772F" w14:textId="77777777" w:rsidR="00890BDD" w:rsidRPr="00FC3185" w:rsidRDefault="00890BDD" w:rsidP="003332EF">
      <w:pPr>
        <w:rPr>
          <w:rFonts w:ascii="Palatino Linotype" w:hAnsi="Palatino Linotype"/>
          <w:sz w:val="22"/>
          <w:szCs w:val="22"/>
        </w:rPr>
      </w:pPr>
    </w:p>
    <w:p w14:paraId="556FEB4A" w14:textId="77777777" w:rsidR="003332EF" w:rsidRPr="00FC3185" w:rsidRDefault="003332EF" w:rsidP="003332EF">
      <w:pPr>
        <w:rPr>
          <w:rFonts w:ascii="Palatino Linotype" w:hAnsi="Palatino Linotype"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Responsibilities</w:t>
      </w:r>
      <w:r w:rsidRPr="00FC3185">
        <w:rPr>
          <w:rFonts w:ascii="Palatino Linotype" w:hAnsi="Palatino Linotype"/>
          <w:sz w:val="22"/>
          <w:szCs w:val="22"/>
        </w:rPr>
        <w:t>:</w:t>
      </w:r>
    </w:p>
    <w:p w14:paraId="5806712E" w14:textId="77777777" w:rsidR="00B22BCF" w:rsidRPr="00FC3185" w:rsidRDefault="00B22BCF" w:rsidP="00890BDD">
      <w:pPr>
        <w:pStyle w:val="documentskn-mlf8ulli"/>
        <w:numPr>
          <w:ilvl w:val="0"/>
          <w:numId w:val="22"/>
        </w:numPr>
        <w:spacing w:after="60"/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Developed single-page applications in Angular and ReactJS for the telecommunications domain, emphasizing mobile-first design principles and responsive layouts. Worked for US based Clients extensively.</w:t>
      </w:r>
    </w:p>
    <w:p w14:paraId="0A30CFAD" w14:textId="77777777" w:rsidR="00B22BCF" w:rsidRDefault="00B22BCF" w:rsidP="00890BDD">
      <w:pPr>
        <w:pStyle w:val="documentskn-mlf8ulli"/>
        <w:numPr>
          <w:ilvl w:val="0"/>
          <w:numId w:val="22"/>
        </w:numPr>
        <w:spacing w:after="60"/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Conducted browser compatibility testing and resolved cross-browser issues.</w:t>
      </w:r>
    </w:p>
    <w:p w14:paraId="4BBF0044" w14:textId="13D5192C" w:rsidR="00463E1D" w:rsidRDefault="006013E3" w:rsidP="006013E3">
      <w:pPr>
        <w:pStyle w:val="ListParagraph"/>
        <w:numPr>
          <w:ilvl w:val="0"/>
          <w:numId w:val="22"/>
        </w:numPr>
        <w:ind w:left="900" w:hanging="1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 w:rsidR="00463E1D">
        <w:rPr>
          <w:rFonts w:ascii="Palatino Linotype" w:hAnsi="Palatino Linotype"/>
          <w:sz w:val="20"/>
          <w:szCs w:val="20"/>
        </w:rPr>
        <w:t>Used AngularJS Services $http for consuming REST API’s and utilized Postman tool to debug Web API.</w:t>
      </w:r>
    </w:p>
    <w:p w14:paraId="22F3E592" w14:textId="67E45A41" w:rsidR="00463E1D" w:rsidRPr="00463E1D" w:rsidRDefault="00463E1D" w:rsidP="006013E3">
      <w:pPr>
        <w:pStyle w:val="ListParagraph"/>
        <w:numPr>
          <w:ilvl w:val="0"/>
          <w:numId w:val="22"/>
        </w:numPr>
        <w:tabs>
          <w:tab w:val="left" w:pos="720"/>
          <w:tab w:val="left" w:pos="900"/>
        </w:tabs>
        <w:ind w:hanging="270"/>
        <w:rPr>
          <w:rStyle w:val="span"/>
          <w:rFonts w:ascii="Palatino Linotype" w:hAnsi="Palatino Linotype"/>
          <w:sz w:val="20"/>
          <w:szCs w:val="20"/>
          <w:bdr w:val="none" w:sz="0" w:space="0" w:color="auto"/>
        </w:rPr>
      </w:pPr>
      <w:r>
        <w:rPr>
          <w:rFonts w:ascii="Palatino Linotype" w:hAnsi="Palatino Linotype"/>
          <w:sz w:val="20"/>
          <w:szCs w:val="20"/>
        </w:rPr>
        <w:t>Used Angular Reactive forms to implement complex forms and performed the validations using Form Builder.</w:t>
      </w:r>
    </w:p>
    <w:p w14:paraId="0D9BCAC9" w14:textId="77777777" w:rsidR="00B22BCF" w:rsidRPr="00FC3185" w:rsidRDefault="00B22BCF" w:rsidP="00890BDD">
      <w:pPr>
        <w:pStyle w:val="documentskn-mlf8ulli"/>
        <w:numPr>
          <w:ilvl w:val="0"/>
          <w:numId w:val="22"/>
        </w:numPr>
        <w:spacing w:after="60"/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Assisted in development of website prototypes and wireframes.</w:t>
      </w:r>
    </w:p>
    <w:p w14:paraId="2CBF3792" w14:textId="77777777" w:rsidR="00B22BCF" w:rsidRPr="00FC3185" w:rsidRDefault="00B22BCF" w:rsidP="00890BDD">
      <w:pPr>
        <w:pStyle w:val="documentskn-mlf8ulli"/>
        <w:numPr>
          <w:ilvl w:val="0"/>
          <w:numId w:val="22"/>
        </w:numPr>
        <w:spacing w:after="60"/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lastRenderedPageBreak/>
        <w:t>Pioneered the integration of a spell checker application, demonstrating my ability to lead projects from conception to completion while ensuring high-quality standards. Worked for German based client.</w:t>
      </w:r>
    </w:p>
    <w:p w14:paraId="73C69C80" w14:textId="5F595659" w:rsidR="003332EF" w:rsidRPr="00A16A70" w:rsidRDefault="00B22BCF" w:rsidP="00890BDD">
      <w:pPr>
        <w:pStyle w:val="documentskn-mlf8ullinth-last-child1"/>
        <w:numPr>
          <w:ilvl w:val="0"/>
          <w:numId w:val="22"/>
        </w:numPr>
        <w:ind w:left="920" w:right="800" w:hanging="232"/>
        <w:rPr>
          <w:rStyle w:val="span"/>
          <w:rFonts w:ascii="Palatino Linotype" w:hAnsi="Palatino Linotype"/>
          <w:sz w:val="22"/>
          <w:szCs w:val="22"/>
          <w:bdr w:val="none" w:sz="0" w:space="0" w:color="auto"/>
        </w:rPr>
      </w:pPr>
      <w:r w:rsidRPr="00F47F48">
        <w:rPr>
          <w:rStyle w:val="span"/>
          <w:rFonts w:ascii="Palatino Linotype" w:eastAsia="Palatino Linotype" w:hAnsi="Palatino Linotype" w:cs="Palatino Linotype"/>
          <w:sz w:val="20"/>
          <w:szCs w:val="20"/>
        </w:rPr>
        <w:t>Collaborated closely with cross-functional teams to deliver projects that met all technical and business requirements, highlighting my strong teamwork and communication skills.</w:t>
      </w:r>
    </w:p>
    <w:p w14:paraId="060471B6" w14:textId="7A4CB616" w:rsidR="00A16A70" w:rsidRPr="00F47F48" w:rsidRDefault="00A16A70" w:rsidP="00890BDD">
      <w:pPr>
        <w:pStyle w:val="documentskn-mlf8ullinth-last-child1"/>
        <w:numPr>
          <w:ilvl w:val="0"/>
          <w:numId w:val="22"/>
        </w:numPr>
        <w:ind w:left="920" w:right="800" w:hanging="232"/>
        <w:rPr>
          <w:rFonts w:ascii="Palatino Linotype" w:hAnsi="Palatino Linotype"/>
          <w:sz w:val="22"/>
          <w:szCs w:val="22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Performed unit testing using Mocha.</w:t>
      </w:r>
    </w:p>
    <w:p w14:paraId="33365A90" w14:textId="77777777" w:rsidR="001B1F98" w:rsidRPr="00FC3185" w:rsidRDefault="001B1F98" w:rsidP="003332EF">
      <w:pPr>
        <w:rPr>
          <w:rFonts w:ascii="Palatino Linotype" w:hAnsi="Palatino Linotype"/>
          <w:sz w:val="22"/>
          <w:szCs w:val="22"/>
        </w:rPr>
      </w:pPr>
    </w:p>
    <w:p w14:paraId="1DAFAEEC" w14:textId="23B40505" w:rsidR="001B1F98" w:rsidRPr="00FC3185" w:rsidRDefault="009F1287" w:rsidP="001B1F98">
      <w:pPr>
        <w:rPr>
          <w:rFonts w:ascii="Palatino Linotype" w:hAnsi="Palatino Linotype"/>
          <w:b/>
          <w:bCs/>
          <w:sz w:val="22"/>
          <w:szCs w:val="22"/>
        </w:rPr>
      </w:pPr>
      <w:proofErr w:type="spellStart"/>
      <w:r w:rsidRPr="00FC3185">
        <w:rPr>
          <w:rFonts w:ascii="Palatino Linotype" w:hAnsi="Palatino Linotype"/>
          <w:b/>
          <w:bCs/>
          <w:sz w:val="22"/>
          <w:szCs w:val="22"/>
        </w:rPr>
        <w:t>Cybage</w:t>
      </w:r>
      <w:proofErr w:type="spellEnd"/>
      <w:r w:rsidRPr="00FC3185">
        <w:rPr>
          <w:rFonts w:ascii="Palatino Linotype" w:hAnsi="Palatino Linotype"/>
          <w:b/>
          <w:bCs/>
          <w:sz w:val="22"/>
          <w:szCs w:val="22"/>
        </w:rPr>
        <w:t xml:space="preserve"> software </w:t>
      </w:r>
      <w:r w:rsidR="00A653D1" w:rsidRPr="00FC3185">
        <w:rPr>
          <w:rFonts w:ascii="Palatino Linotype" w:hAnsi="Palatino Linotype"/>
          <w:b/>
          <w:bCs/>
          <w:sz w:val="22"/>
          <w:szCs w:val="22"/>
        </w:rPr>
        <w:t>limited, India</w:t>
      </w:r>
    </w:p>
    <w:p w14:paraId="77D64EB3" w14:textId="0B52013C" w:rsidR="001B1F98" w:rsidRPr="00FC3185" w:rsidRDefault="009F1287" w:rsidP="001B1F98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 xml:space="preserve">Senior </w:t>
      </w:r>
      <w:r w:rsidR="001B1F98" w:rsidRPr="00FC3185">
        <w:rPr>
          <w:rFonts w:ascii="Palatino Linotype" w:hAnsi="Palatino Linotype"/>
          <w:b/>
          <w:bCs/>
          <w:sz w:val="22"/>
          <w:szCs w:val="22"/>
        </w:rPr>
        <w:t xml:space="preserve">Software </w:t>
      </w:r>
      <w:r w:rsidRPr="00FC3185">
        <w:rPr>
          <w:rFonts w:ascii="Palatino Linotype" w:hAnsi="Palatino Linotype"/>
          <w:b/>
          <w:bCs/>
          <w:sz w:val="22"/>
          <w:szCs w:val="22"/>
        </w:rPr>
        <w:t>Engineer</w:t>
      </w:r>
    </w:p>
    <w:p w14:paraId="6270B156" w14:textId="0B329BFA" w:rsidR="001B1F98" w:rsidRDefault="009F1287" w:rsidP="00F47F48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April</w:t>
      </w:r>
      <w:r w:rsidR="001B1F98" w:rsidRPr="00FC3185">
        <w:rPr>
          <w:rFonts w:ascii="Palatino Linotype" w:hAnsi="Palatino Linotype"/>
          <w:b/>
          <w:bCs/>
          <w:sz w:val="22"/>
          <w:szCs w:val="22"/>
        </w:rPr>
        <w:t xml:space="preserve"> 201</w:t>
      </w:r>
      <w:r w:rsidRPr="00FC3185">
        <w:rPr>
          <w:rFonts w:ascii="Palatino Linotype" w:hAnsi="Palatino Linotype"/>
          <w:b/>
          <w:bCs/>
          <w:sz w:val="22"/>
          <w:szCs w:val="22"/>
        </w:rPr>
        <w:t>1</w:t>
      </w:r>
      <w:r w:rsidR="001B1F98" w:rsidRPr="00FC3185">
        <w:rPr>
          <w:rFonts w:ascii="Palatino Linotype" w:hAnsi="Palatino Linotype"/>
          <w:b/>
          <w:bCs/>
          <w:sz w:val="22"/>
          <w:szCs w:val="22"/>
        </w:rPr>
        <w:t xml:space="preserve"> – </w:t>
      </w:r>
      <w:r w:rsidRPr="00FC3185">
        <w:rPr>
          <w:rFonts w:ascii="Palatino Linotype" w:hAnsi="Palatino Linotype"/>
          <w:b/>
          <w:bCs/>
          <w:sz w:val="22"/>
          <w:szCs w:val="22"/>
        </w:rPr>
        <w:t>March</w:t>
      </w:r>
      <w:r w:rsidR="001B1F98" w:rsidRPr="00FC3185">
        <w:rPr>
          <w:rFonts w:ascii="Palatino Linotype" w:hAnsi="Palatino Linotype"/>
          <w:b/>
          <w:bCs/>
          <w:sz w:val="22"/>
          <w:szCs w:val="22"/>
        </w:rPr>
        <w:t xml:space="preserve"> 201</w:t>
      </w:r>
      <w:r w:rsidRPr="00FC3185">
        <w:rPr>
          <w:rFonts w:ascii="Palatino Linotype" w:hAnsi="Palatino Linotype"/>
          <w:b/>
          <w:bCs/>
          <w:sz w:val="22"/>
          <w:szCs w:val="22"/>
        </w:rPr>
        <w:t>2</w:t>
      </w:r>
    </w:p>
    <w:p w14:paraId="12D32283" w14:textId="77777777" w:rsidR="00890BDD" w:rsidRPr="00FC3185" w:rsidRDefault="00890BDD" w:rsidP="00F47F48">
      <w:pPr>
        <w:rPr>
          <w:rFonts w:ascii="Palatino Linotype" w:hAnsi="Palatino Linotype"/>
          <w:sz w:val="22"/>
          <w:szCs w:val="22"/>
        </w:rPr>
      </w:pPr>
    </w:p>
    <w:p w14:paraId="18502402" w14:textId="77777777" w:rsidR="001B1F98" w:rsidRPr="00FC3185" w:rsidRDefault="001B1F98" w:rsidP="001B1F98">
      <w:pPr>
        <w:rPr>
          <w:rFonts w:ascii="Palatino Linotype" w:hAnsi="Palatino Linotype"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Responsibilities</w:t>
      </w:r>
      <w:r w:rsidRPr="00FC3185">
        <w:rPr>
          <w:rFonts w:ascii="Palatino Linotype" w:hAnsi="Palatino Linotype"/>
          <w:sz w:val="22"/>
          <w:szCs w:val="22"/>
        </w:rPr>
        <w:t>:</w:t>
      </w:r>
    </w:p>
    <w:p w14:paraId="6B510B22" w14:textId="77777777" w:rsidR="009F1287" w:rsidRPr="00FC3185" w:rsidRDefault="009F1287" w:rsidP="00890BDD">
      <w:pPr>
        <w:pStyle w:val="documentskn-mlf8ullinth-last-child1"/>
        <w:numPr>
          <w:ilvl w:val="0"/>
          <w:numId w:val="23"/>
        </w:numPr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Executed core development tasks and led peer reviews, showcasing my technical expertise and commitment to maintaining high code quality.</w:t>
      </w:r>
    </w:p>
    <w:p w14:paraId="6A015085" w14:textId="594C951E" w:rsidR="00495E0F" w:rsidRPr="00890BDD" w:rsidRDefault="009F1287" w:rsidP="00890BDD">
      <w:pPr>
        <w:pStyle w:val="documentskn-mlf8ullinth-last-child1"/>
        <w:numPr>
          <w:ilvl w:val="0"/>
          <w:numId w:val="23"/>
        </w:numPr>
        <w:ind w:left="920" w:right="800" w:hanging="232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</w:pPr>
      <w:r w:rsidRPr="00F47F48"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Implemented UI designs using HTML, CSS, and JavaScript.</w:t>
      </w:r>
    </w:p>
    <w:p w14:paraId="1610F57F" w14:textId="77777777" w:rsidR="00890BDD" w:rsidRPr="00F47F48" w:rsidRDefault="00890BDD" w:rsidP="00890BDD">
      <w:pPr>
        <w:pStyle w:val="documentskn-mlf8ullinth-last-child1"/>
        <w:ind w:left="920"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14:paraId="1F17752F" w14:textId="77777777" w:rsidR="00BD5A6A" w:rsidRDefault="00BD5A6A" w:rsidP="009F1287">
      <w:pPr>
        <w:pStyle w:val="documentskn-mlf8ullinth-last-child1"/>
        <w:spacing w:before="180"/>
        <w:ind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14:paraId="3EB1E9DE" w14:textId="6F760E82" w:rsidR="009F1287" w:rsidRPr="00FC3185" w:rsidRDefault="009F1287" w:rsidP="009F1287">
      <w:pPr>
        <w:pStyle w:val="documentskn-mlf8ullinth-last-child1"/>
        <w:spacing w:before="180"/>
        <w:ind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Niche Software </w:t>
      </w:r>
      <w:r w:rsidR="00A653D1" w:rsidRPr="00FC3185"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  <w:t>solutions, India</w:t>
      </w:r>
    </w:p>
    <w:p w14:paraId="49E7A893" w14:textId="29780DF8" w:rsidR="001B1F98" w:rsidRPr="00FC3185" w:rsidRDefault="009F1287" w:rsidP="009F1287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Senior Software Engineer</w:t>
      </w:r>
    </w:p>
    <w:p w14:paraId="74A727DA" w14:textId="2F967148" w:rsidR="009F1287" w:rsidRDefault="009F1287" w:rsidP="009F1287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</w:rPr>
        <w:t>Feb 2010 – April 2011</w:t>
      </w:r>
    </w:p>
    <w:p w14:paraId="4C3443D8" w14:textId="77777777" w:rsidR="00890BDD" w:rsidRPr="00FC3185" w:rsidRDefault="00890BDD" w:rsidP="009F1287">
      <w:pPr>
        <w:rPr>
          <w:rFonts w:ascii="Palatino Linotype" w:hAnsi="Palatino Linotype"/>
          <w:b/>
          <w:bCs/>
          <w:sz w:val="22"/>
          <w:szCs w:val="22"/>
        </w:rPr>
      </w:pPr>
    </w:p>
    <w:p w14:paraId="6392F0C7" w14:textId="2D4771B6" w:rsidR="00056242" w:rsidRPr="00FC3185" w:rsidRDefault="009F1287" w:rsidP="009F1287">
      <w:pPr>
        <w:rPr>
          <w:rFonts w:ascii="Palatino Linotype" w:hAnsi="Palatino Linotype"/>
          <w:b/>
          <w:bCs/>
          <w:sz w:val="22"/>
          <w:szCs w:val="22"/>
        </w:rPr>
      </w:pPr>
      <w:r w:rsidRPr="00FC3185">
        <w:rPr>
          <w:rFonts w:ascii="Palatino Linotype" w:hAnsi="Palatino Linotype"/>
          <w:b/>
          <w:bCs/>
          <w:sz w:val="22"/>
          <w:szCs w:val="22"/>
          <w:u w:val="single"/>
        </w:rPr>
        <w:t>Responsibilities</w:t>
      </w:r>
      <w:r w:rsidRPr="00FC3185">
        <w:rPr>
          <w:rFonts w:ascii="Palatino Linotype" w:hAnsi="Palatino Linotype"/>
          <w:b/>
          <w:bCs/>
          <w:sz w:val="22"/>
          <w:szCs w:val="22"/>
        </w:rPr>
        <w:t>:</w:t>
      </w:r>
    </w:p>
    <w:p w14:paraId="435B09C6" w14:textId="5F86CF70" w:rsidR="009F1287" w:rsidRPr="00FC3185" w:rsidRDefault="009F1287" w:rsidP="009F1287">
      <w:pPr>
        <w:pStyle w:val="documentskn-mlf8ulli"/>
        <w:numPr>
          <w:ilvl w:val="0"/>
          <w:numId w:val="24"/>
        </w:numPr>
        <w:spacing w:before="180" w:after="60"/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Developed a dynamic dashboard with movable widgets and a transaction system generating PDFs on-the-fly, demonstrating my proficiency in </w:t>
      </w:r>
      <w:r w:rsidR="008D151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PHP, MySQL, </w:t>
      </w: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JavaScript and jQuery.</w:t>
      </w:r>
    </w:p>
    <w:p w14:paraId="1375FB86" w14:textId="7FE999F3" w:rsidR="003332EF" w:rsidRPr="00E9249A" w:rsidRDefault="009F1287" w:rsidP="00D76D55">
      <w:pPr>
        <w:pStyle w:val="ListParagraph"/>
        <w:numPr>
          <w:ilvl w:val="0"/>
          <w:numId w:val="25"/>
        </w:numPr>
        <w:ind w:left="900" w:hanging="212"/>
        <w:rPr>
          <w:rStyle w:val="span"/>
          <w:rFonts w:ascii="Palatino Linotype" w:hAnsi="Palatino Linotype"/>
          <w:sz w:val="22"/>
          <w:szCs w:val="22"/>
          <w:bdr w:val="none" w:sz="0" w:space="0" w:color="auto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Implemented a comprehensive investor registration module, highlighting my experience in developing CRUD applications and ensuring user-friendly interfaces. </w:t>
      </w:r>
    </w:p>
    <w:p w14:paraId="09613652" w14:textId="54093F3F" w:rsidR="00E9249A" w:rsidRPr="00FC3185" w:rsidRDefault="00E9249A" w:rsidP="00D76D55">
      <w:pPr>
        <w:pStyle w:val="ListParagraph"/>
        <w:numPr>
          <w:ilvl w:val="0"/>
          <w:numId w:val="25"/>
        </w:numPr>
        <w:ind w:left="900" w:hanging="212"/>
        <w:rPr>
          <w:rStyle w:val="span"/>
          <w:rFonts w:ascii="Palatino Linotype" w:hAnsi="Palatino Linotype"/>
          <w:sz w:val="22"/>
          <w:szCs w:val="22"/>
          <w:bdr w:val="none" w:sz="0" w:space="0" w:color="auto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Implemented major features in </w:t>
      </w:r>
      <w:proofErr w:type="spellStart"/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Juvoln</w:t>
      </w:r>
      <w:proofErr w:type="spellEnd"/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marketing application, in which user can send mail</w:t>
      </w:r>
      <w:r w:rsidR="008D1517">
        <w:rPr>
          <w:rStyle w:val="span"/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to million</w:t>
      </w:r>
      <w:r w:rsidR="008D151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subscribed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users. This includes new feature in </w:t>
      </w:r>
      <w:r w:rsidR="008D1517">
        <w:rPr>
          <w:rStyle w:val="span"/>
          <w:rFonts w:ascii="Palatino Linotype" w:eastAsia="Palatino Linotype" w:hAnsi="Palatino Linotype" w:cs="Palatino Linotype"/>
          <w:sz w:val="20"/>
          <w:szCs w:val="20"/>
        </w:rPr>
        <w:t>template (</w:t>
      </w:r>
      <w:r w:rsidR="00D44009">
        <w:rPr>
          <w:rStyle w:val="span"/>
          <w:rFonts w:ascii="Palatino Linotype" w:eastAsia="Palatino Linotype" w:hAnsi="Palatino Linotype" w:cs="Palatino Linotype"/>
          <w:sz w:val="20"/>
          <w:szCs w:val="20"/>
        </w:rPr>
        <w:t>CMS)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editor to add/edit/delete</w:t>
      </w:r>
      <w:r w:rsidR="00D44009">
        <w:rPr>
          <w:rStyle w:val="span"/>
          <w:rFonts w:ascii="Palatino Linotype" w:eastAsia="Palatino Linotype" w:hAnsi="Palatino Linotype" w:cs="Palatino Linotype"/>
          <w:sz w:val="20"/>
          <w:szCs w:val="20"/>
        </w:rPr>
        <w:t>/drag/drop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design </w:t>
      </w:r>
      <w:r w:rsidR="004F751E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different 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blocks</w:t>
      </w:r>
      <w:r w:rsidR="004F751E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to create custom design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, export mailers list to user, archived reports of old sent mailers etc. Implemented </w:t>
      </w:r>
      <w:r w:rsidR="008D1517">
        <w:rPr>
          <w:rStyle w:val="span"/>
          <w:rFonts w:ascii="Palatino Linotype" w:eastAsia="Palatino Linotype" w:hAnsi="Palatino Linotype" w:cs="Palatino Linotype"/>
          <w:sz w:val="20"/>
          <w:szCs w:val="20"/>
        </w:rPr>
        <w:t>using</w:t>
      </w:r>
      <w:r w:rsidR="00D44009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PHP, MySQL, JavaScript, </w:t>
      </w:r>
      <w:r w:rsidR="00D44009">
        <w:rPr>
          <w:rStyle w:val="span"/>
          <w:rFonts w:ascii="Palatino Linotype" w:eastAsia="Palatino Linotype" w:hAnsi="Palatino Linotype" w:cs="Palatino Linotype"/>
          <w:sz w:val="20"/>
          <w:szCs w:val="20"/>
        </w:rPr>
        <w:t>html,</w:t>
      </w: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and jQuery.</w:t>
      </w:r>
    </w:p>
    <w:p w14:paraId="04937F8E" w14:textId="77777777" w:rsidR="009F1287" w:rsidRPr="00FC3185" w:rsidRDefault="009F1287" w:rsidP="009F1287">
      <w:pPr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</w:pPr>
    </w:p>
    <w:p w14:paraId="116B0C50" w14:textId="08819331" w:rsidR="009F1287" w:rsidRPr="00FC3185" w:rsidRDefault="009F1287" w:rsidP="009F1287">
      <w:pPr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</w:pPr>
      <w:proofErr w:type="spellStart"/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>WebworxIndia</w:t>
      </w:r>
      <w:proofErr w:type="spellEnd"/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 xml:space="preserve"> Pvt </w:t>
      </w:r>
      <w:r w:rsidR="00A653D1"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>Ltd,</w:t>
      </w:r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 xml:space="preserve"> India</w:t>
      </w:r>
    </w:p>
    <w:p w14:paraId="330094C6" w14:textId="7FC99936" w:rsidR="009F1287" w:rsidRPr="00FC3185" w:rsidRDefault="009F1287" w:rsidP="009F1287">
      <w:pPr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</w:pPr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>Senior Software Engineer</w:t>
      </w:r>
    </w:p>
    <w:p w14:paraId="2995BFC1" w14:textId="3984981F" w:rsidR="009F1287" w:rsidRDefault="009F1287" w:rsidP="009F1287">
      <w:pPr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</w:pPr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 xml:space="preserve">Jan 2007 – </w:t>
      </w:r>
      <w:r w:rsidR="00A653D1"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>F</w:t>
      </w:r>
      <w:r w:rsidRPr="00FC3185"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  <w:t>eb 2010</w:t>
      </w:r>
    </w:p>
    <w:p w14:paraId="6709164C" w14:textId="77777777" w:rsidR="00890BDD" w:rsidRPr="00FC3185" w:rsidRDefault="00890BDD" w:rsidP="009F1287">
      <w:pPr>
        <w:rPr>
          <w:rStyle w:val="span"/>
          <w:rFonts w:ascii="Palatino Linotype" w:hAnsi="Palatino Linotype"/>
          <w:b/>
          <w:bCs/>
          <w:sz w:val="22"/>
          <w:szCs w:val="22"/>
          <w:bdr w:val="none" w:sz="0" w:space="0" w:color="auto"/>
        </w:rPr>
      </w:pPr>
    </w:p>
    <w:p w14:paraId="6109D7A2" w14:textId="607DFB81" w:rsidR="009F1287" w:rsidRPr="00FC3185" w:rsidRDefault="009F1287" w:rsidP="009F1287">
      <w:pPr>
        <w:rPr>
          <w:rStyle w:val="span"/>
          <w:rFonts w:ascii="Palatino Linotype" w:hAnsi="Palatino Linotype"/>
          <w:b/>
          <w:bCs/>
          <w:sz w:val="22"/>
          <w:szCs w:val="22"/>
          <w:u w:val="single"/>
          <w:bdr w:val="none" w:sz="0" w:space="0" w:color="auto"/>
        </w:rPr>
      </w:pPr>
      <w:r w:rsidRPr="00FC3185">
        <w:rPr>
          <w:rStyle w:val="span"/>
          <w:rFonts w:ascii="Palatino Linotype" w:hAnsi="Palatino Linotype"/>
          <w:b/>
          <w:bCs/>
          <w:sz w:val="22"/>
          <w:szCs w:val="22"/>
          <w:u w:val="single"/>
          <w:bdr w:val="none" w:sz="0" w:space="0" w:color="auto"/>
        </w:rPr>
        <w:t>Responsibilities:</w:t>
      </w:r>
    </w:p>
    <w:p w14:paraId="75D2A7A5" w14:textId="655829E5" w:rsidR="009F1287" w:rsidRDefault="009F1287" w:rsidP="00D76D55">
      <w:pPr>
        <w:pStyle w:val="documentskn-mlf8ulli"/>
        <w:numPr>
          <w:ilvl w:val="0"/>
          <w:numId w:val="27"/>
        </w:numPr>
        <w:spacing w:before="180" w:after="60"/>
        <w:ind w:left="900" w:right="800" w:hanging="21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Built five e-commerce websites</w:t>
      </w:r>
      <w:r w:rsidR="00F6048C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end to end</w:t>
      </w:r>
      <w:r w:rsidR="004F751E">
        <w:rPr>
          <w:rStyle w:val="span"/>
          <w:rFonts w:ascii="Palatino Linotype" w:eastAsia="Palatino Linotype" w:hAnsi="Palatino Linotype" w:cs="Palatino Linotype"/>
          <w:sz w:val="20"/>
          <w:szCs w:val="20"/>
        </w:rPr>
        <w:t>,</w:t>
      </w: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incorporating PayPal systems using PHP and </w:t>
      </w:r>
      <w:r w:rsidR="00A653D1"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MySQL</w:t>
      </w: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, showcasing my ability to create seamless online shopping experiences.</w:t>
      </w:r>
      <w:r w:rsidR="00F6048C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This includes displaying items, add to cart functionality, checkout functionality, </w:t>
      </w:r>
      <w:r w:rsidR="00F6048C">
        <w:rPr>
          <w:rStyle w:val="span"/>
          <w:rFonts w:ascii="Palatino Linotype" w:eastAsia="Palatino Linotype" w:hAnsi="Palatino Linotype" w:cs="Palatino Linotype"/>
          <w:sz w:val="20"/>
          <w:szCs w:val="20"/>
        </w:rPr>
        <w:lastRenderedPageBreak/>
        <w:t xml:space="preserve">return to website after checkout from </w:t>
      </w:r>
      <w:r w:rsidR="004F751E">
        <w:rPr>
          <w:rStyle w:val="span"/>
          <w:rFonts w:ascii="Palatino Linotype" w:eastAsia="Palatino Linotype" w:hAnsi="Palatino Linotype" w:cs="Palatino Linotype"/>
          <w:sz w:val="20"/>
          <w:szCs w:val="20"/>
        </w:rPr>
        <w:t>PayPal</w:t>
      </w:r>
      <w:r w:rsidR="00F6048C">
        <w:rPr>
          <w:rStyle w:val="span"/>
          <w:rFonts w:ascii="Palatino Linotype" w:eastAsia="Palatino Linotype" w:hAnsi="Palatino Linotype" w:cs="Palatino Linotype"/>
          <w:sz w:val="20"/>
          <w:szCs w:val="20"/>
        </w:rPr>
        <w:t>, admin functionality to add items from admin module.</w:t>
      </w:r>
    </w:p>
    <w:p w14:paraId="5078FDD8" w14:textId="48C37862" w:rsidR="008D1517" w:rsidRDefault="008D1517" w:rsidP="00D76D55">
      <w:pPr>
        <w:pStyle w:val="documentskn-mlf8ulli"/>
        <w:numPr>
          <w:ilvl w:val="0"/>
          <w:numId w:val="27"/>
        </w:numPr>
        <w:spacing w:before="180" w:after="60"/>
        <w:ind w:left="900" w:right="800" w:hanging="21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Implemented RESTful APIs in PHP </w:t>
      </w:r>
      <w:r w:rsidR="000B7250">
        <w:rPr>
          <w:rStyle w:val="span"/>
          <w:rFonts w:ascii="Palatino Linotype" w:eastAsia="Palatino Linotype" w:hAnsi="Palatino Linotype" w:cs="Palatino Linotype"/>
          <w:sz w:val="20"/>
          <w:szCs w:val="20"/>
        </w:rPr>
        <w:t>and integrated MySQL databases.</w:t>
      </w:r>
    </w:p>
    <w:p w14:paraId="044934EF" w14:textId="77F19A11" w:rsidR="000B7250" w:rsidRDefault="000B7250" w:rsidP="00D76D55">
      <w:pPr>
        <w:pStyle w:val="documentskn-mlf8ulli"/>
        <w:numPr>
          <w:ilvl w:val="0"/>
          <w:numId w:val="27"/>
        </w:numPr>
        <w:spacing w:before="180" w:after="60"/>
        <w:ind w:left="900" w:right="800" w:hanging="21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Worked on WordPress CMS editor and created custom themes.</w:t>
      </w:r>
    </w:p>
    <w:p w14:paraId="5EE26F4B" w14:textId="20CBA73D" w:rsidR="008D1517" w:rsidRPr="00F6048C" w:rsidRDefault="008D1517" w:rsidP="00F6048C">
      <w:pPr>
        <w:pStyle w:val="documentskn-mlf8ulli"/>
        <w:numPr>
          <w:ilvl w:val="0"/>
          <w:numId w:val="27"/>
        </w:numPr>
        <w:spacing w:before="180" w:after="60"/>
        <w:ind w:left="900" w:right="800" w:hanging="21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Wrote queries in MySQL databases with different types of joins to get optimized results in least time.</w:t>
      </w:r>
    </w:p>
    <w:p w14:paraId="2D764D8B" w14:textId="77777777" w:rsidR="009F1287" w:rsidRDefault="009F1287" w:rsidP="009F1287">
      <w:pPr>
        <w:pStyle w:val="documentskn-mlf8ullinth-last-child1"/>
        <w:numPr>
          <w:ilvl w:val="0"/>
          <w:numId w:val="26"/>
        </w:numPr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Implemented site language translation features, demonstrating my understanding of internationalization and the importance of accessible web design.</w:t>
      </w:r>
    </w:p>
    <w:p w14:paraId="64CD6643" w14:textId="6E037076" w:rsidR="00F6048C" w:rsidRPr="00FC3185" w:rsidRDefault="00F6048C" w:rsidP="009F1287">
      <w:pPr>
        <w:pStyle w:val="documentskn-mlf8ullinth-last-child1"/>
        <w:numPr>
          <w:ilvl w:val="0"/>
          <w:numId w:val="26"/>
        </w:numPr>
        <w:ind w:left="920" w:right="800" w:hanging="232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Implemented different markers in CMS editor like adding property marker by adding it in template it builds whole new website, search functionality marker, adding new videos feature etc.</w:t>
      </w:r>
    </w:p>
    <w:p w14:paraId="58EAC7D3" w14:textId="77777777" w:rsidR="009B73B9" w:rsidRDefault="009B73B9" w:rsidP="009B73B9">
      <w:pPr>
        <w:pStyle w:val="documentskn-mlf8ullinth-last-child1"/>
        <w:ind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  <w:u w:val="single"/>
        </w:rPr>
      </w:pPr>
    </w:p>
    <w:p w14:paraId="5EDDE735" w14:textId="77777777" w:rsidR="004F751E" w:rsidRDefault="004F751E" w:rsidP="009F1287">
      <w:pPr>
        <w:pStyle w:val="documentskn-mlf8ullinth-last-child1"/>
        <w:ind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  <w:u w:val="single"/>
        </w:rPr>
      </w:pPr>
    </w:p>
    <w:p w14:paraId="75D2FE43" w14:textId="7000843C" w:rsidR="009F1287" w:rsidRPr="00FC3185" w:rsidRDefault="009F1287" w:rsidP="009F1287">
      <w:pPr>
        <w:pStyle w:val="documentskn-mlf8ullinth-last-child1"/>
        <w:ind w:right="800"/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</w:pPr>
      <w:r w:rsidRPr="00FC3185"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  <w:u w:val="single"/>
        </w:rPr>
        <w:t xml:space="preserve">TRAINING AND </w:t>
      </w:r>
      <w:r w:rsidR="00A653D1" w:rsidRPr="00FC3185"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  <w:u w:val="single"/>
        </w:rPr>
        <w:t>ACCOMPLISHMENTS</w:t>
      </w:r>
      <w:r w:rsidR="00A653D1" w:rsidRPr="00FC3185">
        <w:rPr>
          <w:rStyle w:val="span"/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</w:p>
    <w:p w14:paraId="412F46FB" w14:textId="77777777" w:rsidR="009F1287" w:rsidRPr="00FC3185" w:rsidRDefault="009F1287" w:rsidP="009F1287">
      <w:pPr>
        <w:pStyle w:val="documentskn-mlf8ullinth-last-child1"/>
        <w:ind w:left="920" w:right="80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</w:p>
    <w:p w14:paraId="69C32D1B" w14:textId="2B96BCE6" w:rsidR="009F1287" w:rsidRPr="00FC3185" w:rsidRDefault="009F1287" w:rsidP="009F1287">
      <w:pPr>
        <w:pStyle w:val="documentskn-mlf8ulli"/>
        <w:numPr>
          <w:ilvl w:val="0"/>
          <w:numId w:val="28"/>
        </w:numPr>
        <w:spacing w:after="60"/>
        <w:ind w:left="920" w:right="800" w:hanging="232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Completed courses in Angular 1</w:t>
      </w:r>
      <w:r w:rsidR="00F47F73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7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, React/web development Bootcamp, </w:t>
      </w:r>
      <w:proofErr w:type="spellStart"/>
      <w:r w:rsidR="00F47F73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NextJS</w:t>
      </w:r>
      <w:proofErr w:type="spellEnd"/>
      <w:r w:rsidR="00E11BC7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, Python</w:t>
      </w:r>
      <w:r w:rsidR="00F47F73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and Vue.js on Udemy, showcasing my commitment to continuous learning and staying updated with the latest technologies.</w:t>
      </w:r>
    </w:p>
    <w:p w14:paraId="7FA64AC8" w14:textId="77777777" w:rsidR="009F1287" w:rsidRPr="00FC3185" w:rsidRDefault="009F1287" w:rsidP="009F1287">
      <w:pPr>
        <w:pStyle w:val="documentskn-mlf8ulli"/>
        <w:numPr>
          <w:ilvl w:val="0"/>
          <w:numId w:val="28"/>
        </w:numPr>
        <w:spacing w:after="60"/>
        <w:ind w:left="920" w:right="800" w:hanging="232"/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Proficient in automated testing frameworks, with a focus on ensuring software reliability and robustness.</w:t>
      </w:r>
    </w:p>
    <w:p w14:paraId="4A8DD532" w14:textId="2659AAB2" w:rsidR="009F1287" w:rsidRPr="00FC3185" w:rsidRDefault="009F1287" w:rsidP="00596447">
      <w:pPr>
        <w:pStyle w:val="documentskn-mlf8ullinth-last-child1"/>
        <w:numPr>
          <w:ilvl w:val="0"/>
          <w:numId w:val="28"/>
        </w:numPr>
        <w:tabs>
          <w:tab w:val="left" w:pos="900"/>
        </w:tabs>
        <w:ind w:left="900" w:right="800" w:hanging="270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Understanding of mobile-first and responsive design principles, applied in various</w:t>
      </w:r>
      <w:r w:rsidR="00596447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 xml:space="preserve">projects to enhance user </w:t>
      </w:r>
      <w:r w:rsidR="00A653D1" w:rsidRPr="00FC3185">
        <w:rPr>
          <w:rStyle w:val="documentskn-mlf8right-box"/>
          <w:rFonts w:ascii="Palatino Linotype" w:eastAsia="Palatino Linotype" w:hAnsi="Palatino Linotype" w:cs="Palatino Linotype"/>
          <w:sz w:val="20"/>
          <w:szCs w:val="20"/>
        </w:rPr>
        <w:t>experience.</w:t>
      </w:r>
    </w:p>
    <w:p w14:paraId="531D0260" w14:textId="77777777" w:rsidR="009F1287" w:rsidRPr="00FC3185" w:rsidRDefault="009F1287" w:rsidP="009F1287">
      <w:pPr>
        <w:pStyle w:val="ListParagraph"/>
        <w:ind w:left="1048"/>
        <w:rPr>
          <w:rFonts w:ascii="Palatino Linotype" w:hAnsi="Palatino Linotype"/>
          <w:sz w:val="22"/>
          <w:szCs w:val="22"/>
        </w:rPr>
      </w:pPr>
    </w:p>
    <w:sectPr w:rsidR="009F1287" w:rsidRPr="00FC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C748B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C62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D46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466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A42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284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24A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B84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30CB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9AC23CA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81F89D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BAD6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B43D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A015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A60D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D8D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E4E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924E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15888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0EA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F65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B2E0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7CE0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14F6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AE85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0C8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B2B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DAA22D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1C5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2B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18C8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227B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70CA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547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008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D04D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89A2A1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D2E7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A02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E25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4812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E79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5E08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869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9AA0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hybridMultilevel"/>
    <w:tmpl w:val="952C473C"/>
    <w:lvl w:ilvl="0" w:tplc="6D7C92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54F7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5AE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3CD6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2A8C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E4D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23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CEB8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829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8DF744D"/>
    <w:multiLevelType w:val="hybridMultilevel"/>
    <w:tmpl w:val="08F4C09E"/>
    <w:lvl w:ilvl="0" w:tplc="68D04F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2E74B5" w:themeColor="accent5" w:themeShade="BF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6270F"/>
    <w:multiLevelType w:val="multilevel"/>
    <w:tmpl w:val="5274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0237E0"/>
    <w:multiLevelType w:val="multilevel"/>
    <w:tmpl w:val="B4B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70E4A"/>
    <w:multiLevelType w:val="hybridMultilevel"/>
    <w:tmpl w:val="06A40F66"/>
    <w:lvl w:ilvl="0" w:tplc="8C06299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2537C"/>
    <w:multiLevelType w:val="hybridMultilevel"/>
    <w:tmpl w:val="19F8C4F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E5E4501"/>
    <w:multiLevelType w:val="multilevel"/>
    <w:tmpl w:val="1AB4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277A7"/>
    <w:multiLevelType w:val="hybridMultilevel"/>
    <w:tmpl w:val="2CD8E148"/>
    <w:lvl w:ilvl="0" w:tplc="6D7C92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C5712"/>
    <w:multiLevelType w:val="hybridMultilevel"/>
    <w:tmpl w:val="1666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31921"/>
    <w:multiLevelType w:val="multilevel"/>
    <w:tmpl w:val="8DD6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326C3"/>
    <w:multiLevelType w:val="hybridMultilevel"/>
    <w:tmpl w:val="8EAC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079DF"/>
    <w:multiLevelType w:val="hybridMultilevel"/>
    <w:tmpl w:val="49F6B8A8"/>
    <w:lvl w:ilvl="0" w:tplc="68D04F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2E74B5" w:themeColor="accent5" w:themeShade="BF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87931"/>
    <w:multiLevelType w:val="hybridMultilevel"/>
    <w:tmpl w:val="8CC25E8A"/>
    <w:lvl w:ilvl="0" w:tplc="05D298D4">
      <w:numFmt w:val="bullet"/>
      <w:lvlText w:val="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815E4"/>
    <w:multiLevelType w:val="hybridMultilevel"/>
    <w:tmpl w:val="121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16D5C"/>
    <w:multiLevelType w:val="hybridMultilevel"/>
    <w:tmpl w:val="632E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3259B5"/>
    <w:multiLevelType w:val="hybridMultilevel"/>
    <w:tmpl w:val="968AAA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CFD44DF"/>
    <w:multiLevelType w:val="hybridMultilevel"/>
    <w:tmpl w:val="AA4C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64FF2"/>
    <w:multiLevelType w:val="hybridMultilevel"/>
    <w:tmpl w:val="863C5128"/>
    <w:lvl w:ilvl="0" w:tplc="05D298D4">
      <w:numFmt w:val="bullet"/>
      <w:lvlText w:val="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45707"/>
    <w:multiLevelType w:val="hybridMultilevel"/>
    <w:tmpl w:val="D682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17F05"/>
    <w:multiLevelType w:val="hybridMultilevel"/>
    <w:tmpl w:val="7738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428DB"/>
    <w:multiLevelType w:val="hybridMultilevel"/>
    <w:tmpl w:val="02B40CB0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26" w15:restartNumberingAfterBreak="0">
    <w:nsid w:val="60513DDA"/>
    <w:multiLevelType w:val="hybridMultilevel"/>
    <w:tmpl w:val="477C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C4934"/>
    <w:multiLevelType w:val="multilevel"/>
    <w:tmpl w:val="0FF4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2174D"/>
    <w:multiLevelType w:val="hybridMultilevel"/>
    <w:tmpl w:val="4E7E9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12C03"/>
    <w:multiLevelType w:val="hybridMultilevel"/>
    <w:tmpl w:val="3892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84F44"/>
    <w:multiLevelType w:val="hybridMultilevel"/>
    <w:tmpl w:val="597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679F7"/>
    <w:multiLevelType w:val="multilevel"/>
    <w:tmpl w:val="8E26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9D790E"/>
    <w:multiLevelType w:val="hybridMultilevel"/>
    <w:tmpl w:val="C5A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2B24"/>
    <w:multiLevelType w:val="multilevel"/>
    <w:tmpl w:val="8EA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F37189"/>
    <w:multiLevelType w:val="hybridMultilevel"/>
    <w:tmpl w:val="AB2673C6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num w:numId="1" w16cid:durableId="2125034448">
    <w:abstractNumId w:val="20"/>
  </w:num>
  <w:num w:numId="2" w16cid:durableId="1921865218">
    <w:abstractNumId w:val="21"/>
  </w:num>
  <w:num w:numId="3" w16cid:durableId="1509100858">
    <w:abstractNumId w:val="9"/>
  </w:num>
  <w:num w:numId="4" w16cid:durableId="1551188760">
    <w:abstractNumId w:val="16"/>
  </w:num>
  <w:num w:numId="5" w16cid:durableId="39744459">
    <w:abstractNumId w:val="33"/>
  </w:num>
  <w:num w:numId="6" w16cid:durableId="445542521">
    <w:abstractNumId w:val="18"/>
  </w:num>
  <w:num w:numId="7" w16cid:durableId="2128154763">
    <w:abstractNumId w:val="29"/>
  </w:num>
  <w:num w:numId="8" w16cid:durableId="1544559822">
    <w:abstractNumId w:val="19"/>
  </w:num>
  <w:num w:numId="9" w16cid:durableId="1883246538">
    <w:abstractNumId w:val="26"/>
  </w:num>
  <w:num w:numId="10" w16cid:durableId="230970461">
    <w:abstractNumId w:val="15"/>
  </w:num>
  <w:num w:numId="11" w16cid:durableId="656882417">
    <w:abstractNumId w:val="30"/>
  </w:num>
  <w:num w:numId="12" w16cid:durableId="736588839">
    <w:abstractNumId w:val="11"/>
  </w:num>
  <w:num w:numId="13" w16cid:durableId="305353163">
    <w:abstractNumId w:val="14"/>
  </w:num>
  <w:num w:numId="14" w16cid:durableId="331225864">
    <w:abstractNumId w:val="27"/>
  </w:num>
  <w:num w:numId="15" w16cid:durableId="1347445557">
    <w:abstractNumId w:val="8"/>
  </w:num>
  <w:num w:numId="16" w16cid:durableId="1403480402">
    <w:abstractNumId w:val="31"/>
  </w:num>
  <w:num w:numId="17" w16cid:durableId="1261526279">
    <w:abstractNumId w:val="13"/>
  </w:num>
  <w:num w:numId="18" w16cid:durableId="1959487367">
    <w:abstractNumId w:val="28"/>
  </w:num>
  <w:num w:numId="19" w16cid:durableId="1524629536">
    <w:abstractNumId w:val="6"/>
  </w:num>
  <w:num w:numId="20" w16cid:durableId="1781876649">
    <w:abstractNumId w:val="10"/>
  </w:num>
  <w:num w:numId="21" w16cid:durableId="1566377894">
    <w:abstractNumId w:val="0"/>
  </w:num>
  <w:num w:numId="22" w16cid:durableId="2116636922">
    <w:abstractNumId w:val="1"/>
  </w:num>
  <w:num w:numId="23" w16cid:durableId="984162268">
    <w:abstractNumId w:val="2"/>
  </w:num>
  <w:num w:numId="24" w16cid:durableId="1220438201">
    <w:abstractNumId w:val="3"/>
  </w:num>
  <w:num w:numId="25" w16cid:durableId="595292413">
    <w:abstractNumId w:val="25"/>
  </w:num>
  <w:num w:numId="26" w16cid:durableId="483399205">
    <w:abstractNumId w:val="4"/>
  </w:num>
  <w:num w:numId="27" w16cid:durableId="1995375498">
    <w:abstractNumId w:val="34"/>
  </w:num>
  <w:num w:numId="28" w16cid:durableId="1531643477">
    <w:abstractNumId w:val="5"/>
  </w:num>
  <w:num w:numId="29" w16cid:durableId="1286811349">
    <w:abstractNumId w:val="24"/>
  </w:num>
  <w:num w:numId="30" w16cid:durableId="726806726">
    <w:abstractNumId w:val="23"/>
  </w:num>
  <w:num w:numId="31" w16cid:durableId="1879928999">
    <w:abstractNumId w:val="32"/>
  </w:num>
  <w:num w:numId="32" w16cid:durableId="320234646">
    <w:abstractNumId w:val="24"/>
  </w:num>
  <w:num w:numId="33" w16cid:durableId="937104676">
    <w:abstractNumId w:val="7"/>
  </w:num>
  <w:num w:numId="34" w16cid:durableId="1048528003">
    <w:abstractNumId w:val="12"/>
  </w:num>
  <w:num w:numId="35" w16cid:durableId="855268788">
    <w:abstractNumId w:val="17"/>
  </w:num>
  <w:num w:numId="36" w16cid:durableId="18543000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D3"/>
    <w:rsid w:val="00010A12"/>
    <w:rsid w:val="00010BBD"/>
    <w:rsid w:val="0001526C"/>
    <w:rsid w:val="00026DB0"/>
    <w:rsid w:val="00031EC8"/>
    <w:rsid w:val="00041475"/>
    <w:rsid w:val="00045B8C"/>
    <w:rsid w:val="00056242"/>
    <w:rsid w:val="00072006"/>
    <w:rsid w:val="00074144"/>
    <w:rsid w:val="00086F31"/>
    <w:rsid w:val="00092450"/>
    <w:rsid w:val="000B7250"/>
    <w:rsid w:val="000C0381"/>
    <w:rsid w:val="000C3D43"/>
    <w:rsid w:val="000D02B3"/>
    <w:rsid w:val="000D4159"/>
    <w:rsid w:val="000D4CCD"/>
    <w:rsid w:val="000D6583"/>
    <w:rsid w:val="000E2C78"/>
    <w:rsid w:val="000F6353"/>
    <w:rsid w:val="000F7A85"/>
    <w:rsid w:val="00102DBB"/>
    <w:rsid w:val="00104934"/>
    <w:rsid w:val="00127B5B"/>
    <w:rsid w:val="0013497E"/>
    <w:rsid w:val="001468E8"/>
    <w:rsid w:val="00150C2A"/>
    <w:rsid w:val="001519AD"/>
    <w:rsid w:val="00151C8A"/>
    <w:rsid w:val="00154105"/>
    <w:rsid w:val="00155998"/>
    <w:rsid w:val="00172239"/>
    <w:rsid w:val="00173011"/>
    <w:rsid w:val="00182FAE"/>
    <w:rsid w:val="001A3AEA"/>
    <w:rsid w:val="001B1F98"/>
    <w:rsid w:val="001B36A1"/>
    <w:rsid w:val="001B3C44"/>
    <w:rsid w:val="001C300C"/>
    <w:rsid w:val="001C71B3"/>
    <w:rsid w:val="001D29B3"/>
    <w:rsid w:val="001E3A3A"/>
    <w:rsid w:val="001E69EE"/>
    <w:rsid w:val="001E76E1"/>
    <w:rsid w:val="001F2DE8"/>
    <w:rsid w:val="001F54E8"/>
    <w:rsid w:val="001F7FAA"/>
    <w:rsid w:val="00210C49"/>
    <w:rsid w:val="0021143D"/>
    <w:rsid w:val="002218CD"/>
    <w:rsid w:val="00226CE6"/>
    <w:rsid w:val="00227EAE"/>
    <w:rsid w:val="002350BB"/>
    <w:rsid w:val="00241130"/>
    <w:rsid w:val="002441A6"/>
    <w:rsid w:val="00245CED"/>
    <w:rsid w:val="00246546"/>
    <w:rsid w:val="0025127F"/>
    <w:rsid w:val="00254690"/>
    <w:rsid w:val="002546E8"/>
    <w:rsid w:val="002650E1"/>
    <w:rsid w:val="00265E75"/>
    <w:rsid w:val="00286B8A"/>
    <w:rsid w:val="00295928"/>
    <w:rsid w:val="002A34BE"/>
    <w:rsid w:val="002C2111"/>
    <w:rsid w:val="002C6FD0"/>
    <w:rsid w:val="002D7355"/>
    <w:rsid w:val="002F3B0D"/>
    <w:rsid w:val="002F5A6B"/>
    <w:rsid w:val="00304FC7"/>
    <w:rsid w:val="00316C45"/>
    <w:rsid w:val="003176E7"/>
    <w:rsid w:val="00317D5B"/>
    <w:rsid w:val="003236E4"/>
    <w:rsid w:val="00331F0F"/>
    <w:rsid w:val="003325D2"/>
    <w:rsid w:val="00332AD4"/>
    <w:rsid w:val="003332EF"/>
    <w:rsid w:val="00350DE8"/>
    <w:rsid w:val="00351C6C"/>
    <w:rsid w:val="00377793"/>
    <w:rsid w:val="00397D8F"/>
    <w:rsid w:val="003A0B5C"/>
    <w:rsid w:val="003A4072"/>
    <w:rsid w:val="003B2CD6"/>
    <w:rsid w:val="003B6ABD"/>
    <w:rsid w:val="003C31F2"/>
    <w:rsid w:val="003D0717"/>
    <w:rsid w:val="003D2CC3"/>
    <w:rsid w:val="003D3F26"/>
    <w:rsid w:val="003D59D3"/>
    <w:rsid w:val="003E1F15"/>
    <w:rsid w:val="003F4D35"/>
    <w:rsid w:val="0040202F"/>
    <w:rsid w:val="00416C14"/>
    <w:rsid w:val="004224BA"/>
    <w:rsid w:val="0043414F"/>
    <w:rsid w:val="00435035"/>
    <w:rsid w:val="004403E7"/>
    <w:rsid w:val="00441A66"/>
    <w:rsid w:val="0044235D"/>
    <w:rsid w:val="00443F7C"/>
    <w:rsid w:val="00444109"/>
    <w:rsid w:val="0044745B"/>
    <w:rsid w:val="00451926"/>
    <w:rsid w:val="0046306F"/>
    <w:rsid w:val="00463E1D"/>
    <w:rsid w:val="00464B35"/>
    <w:rsid w:val="00473F76"/>
    <w:rsid w:val="0047495D"/>
    <w:rsid w:val="00486418"/>
    <w:rsid w:val="0049332F"/>
    <w:rsid w:val="00495E0F"/>
    <w:rsid w:val="004B24D1"/>
    <w:rsid w:val="004C210B"/>
    <w:rsid w:val="004C538C"/>
    <w:rsid w:val="004D0019"/>
    <w:rsid w:val="004D4356"/>
    <w:rsid w:val="004F2BA4"/>
    <w:rsid w:val="004F5247"/>
    <w:rsid w:val="004F5F31"/>
    <w:rsid w:val="004F751E"/>
    <w:rsid w:val="004F7986"/>
    <w:rsid w:val="004F7B37"/>
    <w:rsid w:val="005052AA"/>
    <w:rsid w:val="00523FBE"/>
    <w:rsid w:val="00530A54"/>
    <w:rsid w:val="0053337D"/>
    <w:rsid w:val="0054677B"/>
    <w:rsid w:val="00547DE1"/>
    <w:rsid w:val="005521C9"/>
    <w:rsid w:val="005621B9"/>
    <w:rsid w:val="00566CFE"/>
    <w:rsid w:val="00567BE3"/>
    <w:rsid w:val="00573F06"/>
    <w:rsid w:val="00576091"/>
    <w:rsid w:val="00577F76"/>
    <w:rsid w:val="005811B0"/>
    <w:rsid w:val="00586F27"/>
    <w:rsid w:val="00596447"/>
    <w:rsid w:val="005A2C1A"/>
    <w:rsid w:val="005A6402"/>
    <w:rsid w:val="005A7763"/>
    <w:rsid w:val="005B18C6"/>
    <w:rsid w:val="005B4BFF"/>
    <w:rsid w:val="005C743F"/>
    <w:rsid w:val="005D24F7"/>
    <w:rsid w:val="005D5F94"/>
    <w:rsid w:val="005E4BB7"/>
    <w:rsid w:val="005E7485"/>
    <w:rsid w:val="005F46BD"/>
    <w:rsid w:val="006013E3"/>
    <w:rsid w:val="00607EF4"/>
    <w:rsid w:val="00613391"/>
    <w:rsid w:val="006147BD"/>
    <w:rsid w:val="00634397"/>
    <w:rsid w:val="006358A1"/>
    <w:rsid w:val="006377C4"/>
    <w:rsid w:val="006410DE"/>
    <w:rsid w:val="00641D32"/>
    <w:rsid w:val="00655F61"/>
    <w:rsid w:val="0066039B"/>
    <w:rsid w:val="00667720"/>
    <w:rsid w:val="00672641"/>
    <w:rsid w:val="00674E1D"/>
    <w:rsid w:val="006807C5"/>
    <w:rsid w:val="00686378"/>
    <w:rsid w:val="00686FED"/>
    <w:rsid w:val="00693D99"/>
    <w:rsid w:val="00697E04"/>
    <w:rsid w:val="006B0450"/>
    <w:rsid w:val="006B114D"/>
    <w:rsid w:val="006B2827"/>
    <w:rsid w:val="006B2A73"/>
    <w:rsid w:val="006B2F2B"/>
    <w:rsid w:val="006C7405"/>
    <w:rsid w:val="006D595B"/>
    <w:rsid w:val="006D751A"/>
    <w:rsid w:val="006E1984"/>
    <w:rsid w:val="006E1FA7"/>
    <w:rsid w:val="006E3C6A"/>
    <w:rsid w:val="00704DFF"/>
    <w:rsid w:val="00707726"/>
    <w:rsid w:val="00714CEF"/>
    <w:rsid w:val="007351F6"/>
    <w:rsid w:val="00747CAA"/>
    <w:rsid w:val="007519E7"/>
    <w:rsid w:val="00751A5A"/>
    <w:rsid w:val="007531E1"/>
    <w:rsid w:val="00754F7F"/>
    <w:rsid w:val="00781A56"/>
    <w:rsid w:val="0078267B"/>
    <w:rsid w:val="007854A6"/>
    <w:rsid w:val="00785FAC"/>
    <w:rsid w:val="00792952"/>
    <w:rsid w:val="007B0F0C"/>
    <w:rsid w:val="007B3EA8"/>
    <w:rsid w:val="007B430E"/>
    <w:rsid w:val="007D1BC7"/>
    <w:rsid w:val="007D22E5"/>
    <w:rsid w:val="007D4C36"/>
    <w:rsid w:val="007D5772"/>
    <w:rsid w:val="007E5C8B"/>
    <w:rsid w:val="007F5FA5"/>
    <w:rsid w:val="007F6A77"/>
    <w:rsid w:val="00804D4D"/>
    <w:rsid w:val="00810090"/>
    <w:rsid w:val="0081564E"/>
    <w:rsid w:val="00823687"/>
    <w:rsid w:val="00823B1F"/>
    <w:rsid w:val="00837B3C"/>
    <w:rsid w:val="00837EA2"/>
    <w:rsid w:val="008457DB"/>
    <w:rsid w:val="00845802"/>
    <w:rsid w:val="00845C76"/>
    <w:rsid w:val="00847B83"/>
    <w:rsid w:val="00854210"/>
    <w:rsid w:val="008561DF"/>
    <w:rsid w:val="008571FF"/>
    <w:rsid w:val="008664EF"/>
    <w:rsid w:val="0087102F"/>
    <w:rsid w:val="008762E3"/>
    <w:rsid w:val="00881B7A"/>
    <w:rsid w:val="00883F5C"/>
    <w:rsid w:val="00884174"/>
    <w:rsid w:val="00886F52"/>
    <w:rsid w:val="00890BDD"/>
    <w:rsid w:val="00891EFB"/>
    <w:rsid w:val="008A5216"/>
    <w:rsid w:val="008B070E"/>
    <w:rsid w:val="008B2260"/>
    <w:rsid w:val="008B4F17"/>
    <w:rsid w:val="008C3540"/>
    <w:rsid w:val="008C5871"/>
    <w:rsid w:val="008C7CBA"/>
    <w:rsid w:val="008D0B47"/>
    <w:rsid w:val="008D1517"/>
    <w:rsid w:val="008D5B19"/>
    <w:rsid w:val="008D6CA2"/>
    <w:rsid w:val="008D7FD4"/>
    <w:rsid w:val="008E6990"/>
    <w:rsid w:val="008F421C"/>
    <w:rsid w:val="008F4ABA"/>
    <w:rsid w:val="008F7847"/>
    <w:rsid w:val="008F787B"/>
    <w:rsid w:val="00904F6F"/>
    <w:rsid w:val="009167CE"/>
    <w:rsid w:val="00916E92"/>
    <w:rsid w:val="009178CC"/>
    <w:rsid w:val="00923A2C"/>
    <w:rsid w:val="009278C7"/>
    <w:rsid w:val="009312C8"/>
    <w:rsid w:val="009339D9"/>
    <w:rsid w:val="00942256"/>
    <w:rsid w:val="00942D7E"/>
    <w:rsid w:val="00942FC0"/>
    <w:rsid w:val="00950552"/>
    <w:rsid w:val="0095135D"/>
    <w:rsid w:val="00955271"/>
    <w:rsid w:val="0097620B"/>
    <w:rsid w:val="009773A6"/>
    <w:rsid w:val="009843E2"/>
    <w:rsid w:val="009A03D1"/>
    <w:rsid w:val="009B5AE9"/>
    <w:rsid w:val="009B73B9"/>
    <w:rsid w:val="009B7895"/>
    <w:rsid w:val="009B7B5D"/>
    <w:rsid w:val="009C1FBA"/>
    <w:rsid w:val="009C2804"/>
    <w:rsid w:val="009C34C8"/>
    <w:rsid w:val="009C4A94"/>
    <w:rsid w:val="009D555D"/>
    <w:rsid w:val="009E1B68"/>
    <w:rsid w:val="009F0FA0"/>
    <w:rsid w:val="009F1287"/>
    <w:rsid w:val="009F3A2D"/>
    <w:rsid w:val="00A16A70"/>
    <w:rsid w:val="00A362E4"/>
    <w:rsid w:val="00A4451E"/>
    <w:rsid w:val="00A47F09"/>
    <w:rsid w:val="00A60E68"/>
    <w:rsid w:val="00A63715"/>
    <w:rsid w:val="00A653D1"/>
    <w:rsid w:val="00A7549A"/>
    <w:rsid w:val="00A76CA3"/>
    <w:rsid w:val="00A8357B"/>
    <w:rsid w:val="00A84BA8"/>
    <w:rsid w:val="00A87B0D"/>
    <w:rsid w:val="00A90D34"/>
    <w:rsid w:val="00A94785"/>
    <w:rsid w:val="00AA0A59"/>
    <w:rsid w:val="00AA4518"/>
    <w:rsid w:val="00AA7B6B"/>
    <w:rsid w:val="00AC151C"/>
    <w:rsid w:val="00AC2AC5"/>
    <w:rsid w:val="00AD0741"/>
    <w:rsid w:val="00AD1364"/>
    <w:rsid w:val="00AE252A"/>
    <w:rsid w:val="00AE3CB7"/>
    <w:rsid w:val="00AE5267"/>
    <w:rsid w:val="00AF2F1C"/>
    <w:rsid w:val="00AF47C2"/>
    <w:rsid w:val="00AF6676"/>
    <w:rsid w:val="00B00A33"/>
    <w:rsid w:val="00B10E75"/>
    <w:rsid w:val="00B1356F"/>
    <w:rsid w:val="00B179DD"/>
    <w:rsid w:val="00B17A09"/>
    <w:rsid w:val="00B20EAC"/>
    <w:rsid w:val="00B22BCF"/>
    <w:rsid w:val="00B239D8"/>
    <w:rsid w:val="00B32FFE"/>
    <w:rsid w:val="00B42737"/>
    <w:rsid w:val="00B435BB"/>
    <w:rsid w:val="00B55721"/>
    <w:rsid w:val="00B62536"/>
    <w:rsid w:val="00B64AA6"/>
    <w:rsid w:val="00B702E8"/>
    <w:rsid w:val="00B72D75"/>
    <w:rsid w:val="00B738EB"/>
    <w:rsid w:val="00B7771F"/>
    <w:rsid w:val="00B833B9"/>
    <w:rsid w:val="00B960AD"/>
    <w:rsid w:val="00BA01C2"/>
    <w:rsid w:val="00BA2B66"/>
    <w:rsid w:val="00BA2E23"/>
    <w:rsid w:val="00BA34C9"/>
    <w:rsid w:val="00BA52B6"/>
    <w:rsid w:val="00BB0AD4"/>
    <w:rsid w:val="00BB7A30"/>
    <w:rsid w:val="00BC043F"/>
    <w:rsid w:val="00BC61D9"/>
    <w:rsid w:val="00BC77BF"/>
    <w:rsid w:val="00BD3D94"/>
    <w:rsid w:val="00BD5A6A"/>
    <w:rsid w:val="00BD67E4"/>
    <w:rsid w:val="00BE312B"/>
    <w:rsid w:val="00BE718F"/>
    <w:rsid w:val="00C01469"/>
    <w:rsid w:val="00C122E9"/>
    <w:rsid w:val="00C16D2F"/>
    <w:rsid w:val="00C2231E"/>
    <w:rsid w:val="00C229AE"/>
    <w:rsid w:val="00C2701F"/>
    <w:rsid w:val="00C30757"/>
    <w:rsid w:val="00C35553"/>
    <w:rsid w:val="00C43659"/>
    <w:rsid w:val="00C52F8D"/>
    <w:rsid w:val="00C54096"/>
    <w:rsid w:val="00C564DB"/>
    <w:rsid w:val="00C73B8F"/>
    <w:rsid w:val="00C8019D"/>
    <w:rsid w:val="00C92E91"/>
    <w:rsid w:val="00C97BAF"/>
    <w:rsid w:val="00CA4CF0"/>
    <w:rsid w:val="00CA4F94"/>
    <w:rsid w:val="00CC123F"/>
    <w:rsid w:val="00CC374E"/>
    <w:rsid w:val="00CC409C"/>
    <w:rsid w:val="00CD2E2C"/>
    <w:rsid w:val="00CE06AD"/>
    <w:rsid w:val="00CE1929"/>
    <w:rsid w:val="00CF288C"/>
    <w:rsid w:val="00CF5E25"/>
    <w:rsid w:val="00CF676C"/>
    <w:rsid w:val="00CF6F4D"/>
    <w:rsid w:val="00CF77E4"/>
    <w:rsid w:val="00D01EB3"/>
    <w:rsid w:val="00D12BAC"/>
    <w:rsid w:val="00D26310"/>
    <w:rsid w:val="00D37BBE"/>
    <w:rsid w:val="00D37CE5"/>
    <w:rsid w:val="00D44009"/>
    <w:rsid w:val="00D44791"/>
    <w:rsid w:val="00D54D33"/>
    <w:rsid w:val="00D56A43"/>
    <w:rsid w:val="00D6501E"/>
    <w:rsid w:val="00D67466"/>
    <w:rsid w:val="00D722F9"/>
    <w:rsid w:val="00D74E38"/>
    <w:rsid w:val="00D76D55"/>
    <w:rsid w:val="00D81D7B"/>
    <w:rsid w:val="00D92D88"/>
    <w:rsid w:val="00DA3285"/>
    <w:rsid w:val="00DA5F98"/>
    <w:rsid w:val="00DA66B1"/>
    <w:rsid w:val="00DB5CBB"/>
    <w:rsid w:val="00DB6BC2"/>
    <w:rsid w:val="00DC1C02"/>
    <w:rsid w:val="00DC2F44"/>
    <w:rsid w:val="00DC4772"/>
    <w:rsid w:val="00DC74D3"/>
    <w:rsid w:val="00DF0010"/>
    <w:rsid w:val="00E06641"/>
    <w:rsid w:val="00E11BC7"/>
    <w:rsid w:val="00E14F1A"/>
    <w:rsid w:val="00E16194"/>
    <w:rsid w:val="00E201F1"/>
    <w:rsid w:val="00E326DC"/>
    <w:rsid w:val="00E33E0D"/>
    <w:rsid w:val="00E3440E"/>
    <w:rsid w:val="00E4094A"/>
    <w:rsid w:val="00E5026A"/>
    <w:rsid w:val="00E55BB4"/>
    <w:rsid w:val="00E5732F"/>
    <w:rsid w:val="00E657F0"/>
    <w:rsid w:val="00E66BA3"/>
    <w:rsid w:val="00E9249A"/>
    <w:rsid w:val="00EA110B"/>
    <w:rsid w:val="00EA41BE"/>
    <w:rsid w:val="00EA45FD"/>
    <w:rsid w:val="00EA525E"/>
    <w:rsid w:val="00EB5DBA"/>
    <w:rsid w:val="00EC2670"/>
    <w:rsid w:val="00EC3839"/>
    <w:rsid w:val="00EC50C9"/>
    <w:rsid w:val="00ED293F"/>
    <w:rsid w:val="00ED5A28"/>
    <w:rsid w:val="00ED69E3"/>
    <w:rsid w:val="00EE2051"/>
    <w:rsid w:val="00EF655B"/>
    <w:rsid w:val="00EF6DDF"/>
    <w:rsid w:val="00F065D4"/>
    <w:rsid w:val="00F156C3"/>
    <w:rsid w:val="00F20481"/>
    <w:rsid w:val="00F47F48"/>
    <w:rsid w:val="00F47F73"/>
    <w:rsid w:val="00F53A15"/>
    <w:rsid w:val="00F6048C"/>
    <w:rsid w:val="00F604CE"/>
    <w:rsid w:val="00F6287B"/>
    <w:rsid w:val="00F63AEF"/>
    <w:rsid w:val="00F7514A"/>
    <w:rsid w:val="00F773DC"/>
    <w:rsid w:val="00F93ABD"/>
    <w:rsid w:val="00F95719"/>
    <w:rsid w:val="00F965D9"/>
    <w:rsid w:val="00F96D37"/>
    <w:rsid w:val="00FA2328"/>
    <w:rsid w:val="00FA3FA6"/>
    <w:rsid w:val="00FC3185"/>
    <w:rsid w:val="00FC7F6D"/>
    <w:rsid w:val="00FD6214"/>
    <w:rsid w:val="00FE0B10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4B3"/>
  <w15:chartTrackingRefBased/>
  <w15:docId w15:val="{20464677-1584-A446-98DB-CE873EB5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3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9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4094A"/>
    <w:rPr>
      <w:b/>
      <w:bCs/>
    </w:rPr>
  </w:style>
  <w:style w:type="character" w:styleId="Emphasis">
    <w:name w:val="Emphasis"/>
    <w:basedOn w:val="DefaultParagraphFont"/>
    <w:uiPriority w:val="20"/>
    <w:qFormat/>
    <w:rsid w:val="00E409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D5B1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312C8"/>
  </w:style>
  <w:style w:type="character" w:customStyle="1" w:styleId="span">
    <w:name w:val="span"/>
    <w:basedOn w:val="DefaultParagraphFont"/>
    <w:rsid w:val="007531E1"/>
    <w:rPr>
      <w:bdr w:val="none" w:sz="0" w:space="0" w:color="auto" w:frame="1"/>
      <w:vertAlign w:val="baseline"/>
    </w:rPr>
  </w:style>
  <w:style w:type="character" w:customStyle="1" w:styleId="documentskn-mlf8name">
    <w:name w:val="document_skn-mlf8_name"/>
    <w:basedOn w:val="DefaultParagraphFont"/>
    <w:rsid w:val="007531E1"/>
    <w:rPr>
      <w:rFonts w:ascii="Montserrat" w:eastAsia="Montserrat" w:hAnsi="Montserrat" w:cs="Montserrat" w:hint="default"/>
      <w:b/>
      <w:bCs/>
      <w:caps/>
      <w:color w:val="FFFFFF"/>
      <w:sz w:val="40"/>
      <w:szCs w:val="40"/>
    </w:rPr>
  </w:style>
  <w:style w:type="character" w:customStyle="1" w:styleId="documentskn-mlf8right-box">
    <w:name w:val="document_skn-mlf8_right-box"/>
    <w:basedOn w:val="DefaultParagraphFont"/>
    <w:rsid w:val="00102DBB"/>
  </w:style>
  <w:style w:type="paragraph" w:customStyle="1" w:styleId="gap-btn-hidden">
    <w:name w:val="gap-btn-hidden"/>
    <w:basedOn w:val="Normal"/>
    <w:rsid w:val="00102DBB"/>
    <w:pPr>
      <w:spacing w:line="240" w:lineRule="atLeast"/>
    </w:pPr>
    <w:rPr>
      <w:rFonts w:ascii="Times New Roman" w:eastAsia="Times New Roman" w:hAnsi="Times New Roman" w:cs="Times New Roman"/>
      <w:vanish/>
    </w:rPr>
  </w:style>
  <w:style w:type="paragraph" w:customStyle="1" w:styleId="p">
    <w:name w:val="p"/>
    <w:basedOn w:val="Normal"/>
    <w:rsid w:val="00102DBB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documentskn-mlf8ulli">
    <w:name w:val="document_skn-mlf8_ul_li"/>
    <w:basedOn w:val="Normal"/>
    <w:rsid w:val="00B22BCF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documentskn-mlf8ullinth-last-child1">
    <w:name w:val="document_skn-mlf8_ul_li_nth-last-child(1)"/>
    <w:basedOn w:val="Normal"/>
    <w:rsid w:val="00B22BCF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documentskn-mlf8txt-bold">
    <w:name w:val="document_skn-mlf8_txt-bold"/>
    <w:basedOn w:val="Normal"/>
    <w:rsid w:val="00B22BCF"/>
    <w:pPr>
      <w:spacing w:line="24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Strong1">
    <w:name w:val="Strong1"/>
    <w:basedOn w:val="DefaultParagraphFont"/>
    <w:rsid w:val="009B73B9"/>
    <w:rPr>
      <w:bdr w:val="none" w:sz="0" w:space="0" w:color="auto"/>
      <w:vertAlign w:val="baseline"/>
    </w:rPr>
  </w:style>
  <w:style w:type="paragraph" w:customStyle="1" w:styleId="documentullinth-last-child1">
    <w:name w:val="document_ul_li_nth-last-child(1)"/>
    <w:basedOn w:val="Normal"/>
    <w:rsid w:val="009B73B9"/>
    <w:pP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paragraph" w:customStyle="1" w:styleId="documentulli">
    <w:name w:val="document_ul_li"/>
    <w:basedOn w:val="Normal"/>
    <w:rsid w:val="009B73B9"/>
    <w:pP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nglecolumnspanpaddedlinenth-child1">
    <w:name w:val="singlecolumn_span_paddedline_nth-child(1)"/>
    <w:basedOn w:val="DefaultParagraphFont"/>
    <w:rsid w:val="009B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91001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895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42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1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4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5564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188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59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06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29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4857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3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6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6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9101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197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94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6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9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797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304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66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5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9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wini.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singireddy</dc:creator>
  <cp:keywords/>
  <dc:description/>
  <cp:lastModifiedBy>t b</cp:lastModifiedBy>
  <cp:revision>83</cp:revision>
  <dcterms:created xsi:type="dcterms:W3CDTF">2024-04-01T16:07:00Z</dcterms:created>
  <dcterms:modified xsi:type="dcterms:W3CDTF">2024-11-07T17:02:00Z</dcterms:modified>
</cp:coreProperties>
</file>